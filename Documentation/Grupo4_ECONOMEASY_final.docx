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160C" w:rsidRDefault="00160816" w:rsidP="00B2160C">
      <w:pPr>
        <w:pStyle w:val="Ttulo"/>
        <w:rPr>
          <w:lang w:eastAsia="en-US"/>
        </w:rPr>
      </w:pPr>
      <w:r>
        <w:rPr>
          <w:lang w:eastAsia="en-US"/>
        </w:rPr>
        <w:t>gerenciamento econômico</w:t>
      </w:r>
      <w:r w:rsidR="00B2160C">
        <w:rPr>
          <w:lang w:eastAsia="en-US"/>
        </w:rPr>
        <w:t xml:space="preserve"> no consumo de</w:t>
      </w:r>
      <w:r w:rsidR="00B2160C" w:rsidRPr="00CB6B39">
        <w:rPr>
          <w:lang w:eastAsia="en-US"/>
        </w:rPr>
        <w:t xml:space="preserve"> energia elétrica residencial</w:t>
      </w:r>
    </w:p>
    <w:p w:rsidR="00B2160C" w:rsidRPr="00CB6B39" w:rsidRDefault="00B2160C" w:rsidP="00BF1666">
      <w:pPr>
        <w:spacing w:after="0"/>
        <w:jc w:val="center"/>
        <w:rPr>
          <w:rFonts w:eastAsia="Times New Roman"/>
          <w:b/>
          <w:color w:val="00000A"/>
          <w:sz w:val="24"/>
          <w:szCs w:val="24"/>
          <w:lang w:eastAsia="en-US"/>
        </w:rPr>
      </w:pPr>
      <w:r w:rsidRPr="00CB6B39">
        <w:rPr>
          <w:rFonts w:eastAsia="Times New Roman"/>
          <w:b/>
          <w:color w:val="00000A"/>
          <w:sz w:val="24"/>
          <w:szCs w:val="24"/>
          <w:lang w:eastAsia="en-US"/>
        </w:rPr>
        <w:t>Barbara Ramalho</w:t>
      </w:r>
      <w:r>
        <w:rPr>
          <w:rFonts w:eastAsia="Times New Roman"/>
          <w:b/>
          <w:color w:val="00000A"/>
          <w:sz w:val="24"/>
          <w:szCs w:val="24"/>
          <w:lang w:eastAsia="en-US"/>
        </w:rPr>
        <w:t>¹</w:t>
      </w:r>
      <w:r w:rsidRPr="00CB6B39">
        <w:rPr>
          <w:rFonts w:eastAsia="Times New Roman"/>
          <w:b/>
          <w:color w:val="00000A"/>
          <w:sz w:val="24"/>
          <w:szCs w:val="24"/>
          <w:lang w:eastAsia="en-US"/>
        </w:rPr>
        <w:t>, Igor Cerqueira</w:t>
      </w:r>
      <w:r>
        <w:rPr>
          <w:rFonts w:eastAsia="Times New Roman"/>
          <w:b/>
          <w:color w:val="00000A"/>
          <w:sz w:val="24"/>
          <w:szCs w:val="24"/>
          <w:lang w:eastAsia="en-US"/>
        </w:rPr>
        <w:t>²</w:t>
      </w:r>
      <w:r w:rsidRPr="00CB6B39">
        <w:rPr>
          <w:rFonts w:eastAsia="Times New Roman"/>
          <w:b/>
          <w:color w:val="00000A"/>
          <w:sz w:val="24"/>
          <w:szCs w:val="24"/>
          <w:lang w:eastAsia="en-US"/>
        </w:rPr>
        <w:t>, Leandro Marim</w:t>
      </w:r>
      <w:r>
        <w:rPr>
          <w:rFonts w:eastAsia="Times New Roman"/>
          <w:b/>
          <w:color w:val="00000A"/>
          <w:sz w:val="24"/>
          <w:szCs w:val="24"/>
          <w:lang w:eastAsia="en-US"/>
        </w:rPr>
        <w:t>³</w:t>
      </w:r>
      <w:r w:rsidRPr="00CB6B39">
        <w:rPr>
          <w:rFonts w:eastAsia="Times New Roman"/>
          <w:b/>
          <w:color w:val="00000A"/>
          <w:sz w:val="24"/>
          <w:szCs w:val="24"/>
          <w:lang w:eastAsia="en-US"/>
        </w:rPr>
        <w:t>, Lorrany Amorim</w:t>
      </w:r>
      <w:r>
        <w:rPr>
          <w:vertAlign w:val="superscript"/>
        </w:rPr>
        <w:t>4</w:t>
      </w:r>
      <w:r w:rsidRPr="00CB6B39">
        <w:rPr>
          <w:rFonts w:eastAsia="Times New Roman"/>
          <w:b/>
          <w:color w:val="00000A"/>
          <w:sz w:val="24"/>
          <w:szCs w:val="24"/>
          <w:lang w:eastAsia="en-US"/>
        </w:rPr>
        <w:t>, Pablo Nunes</w:t>
      </w:r>
      <w:r>
        <w:rPr>
          <w:vertAlign w:val="superscript"/>
        </w:rPr>
        <w:t>5</w:t>
      </w:r>
      <w:r w:rsidRPr="00CB6B39">
        <w:rPr>
          <w:rFonts w:eastAsia="Times New Roman"/>
          <w:b/>
          <w:color w:val="00000A"/>
          <w:sz w:val="24"/>
          <w:szCs w:val="24"/>
          <w:lang w:eastAsia="en-US"/>
        </w:rPr>
        <w:t xml:space="preserve"> e WeslenFurtado</w:t>
      </w:r>
      <w:r>
        <w:rPr>
          <w:b/>
          <w:sz w:val="24"/>
          <w:vertAlign w:val="superscript"/>
        </w:rPr>
        <w:t>6</w:t>
      </w:r>
    </w:p>
    <w:p w:rsidR="00B2160C" w:rsidRPr="00CB6B39" w:rsidRDefault="00B2160C" w:rsidP="00B2160C">
      <w:pPr>
        <w:spacing w:after="0"/>
        <w:jc w:val="center"/>
        <w:rPr>
          <w:rFonts w:eastAsia="Times New Roman"/>
          <w:color w:val="00000A"/>
          <w:sz w:val="24"/>
          <w:szCs w:val="24"/>
          <w:lang w:eastAsia="en-US"/>
        </w:rPr>
      </w:pPr>
      <w:r w:rsidRPr="00CB6B39">
        <w:rPr>
          <w:rFonts w:eastAsia="Times New Roman"/>
          <w:b/>
          <w:color w:val="00000A"/>
          <w:sz w:val="24"/>
          <w:szCs w:val="24"/>
          <w:lang w:eastAsia="en-US"/>
        </w:rPr>
        <w:t>Fábio N. Miranda</w:t>
      </w:r>
      <w:r>
        <w:rPr>
          <w:b/>
          <w:sz w:val="24"/>
          <w:vertAlign w:val="superscript"/>
        </w:rPr>
        <w:t>7</w:t>
      </w:r>
      <w:r w:rsidRPr="00CB6B39">
        <w:rPr>
          <w:rFonts w:eastAsia="Times New Roman"/>
          <w:color w:val="00000A"/>
          <w:sz w:val="24"/>
          <w:szCs w:val="24"/>
          <w:lang w:eastAsia="en-US"/>
        </w:rPr>
        <w:t>(Orientador)</w:t>
      </w:r>
    </w:p>
    <w:p w:rsidR="00B2160C" w:rsidRPr="00CB6B39" w:rsidRDefault="00B2160C" w:rsidP="00B2160C">
      <w:pPr>
        <w:spacing w:after="0"/>
        <w:jc w:val="center"/>
        <w:rPr>
          <w:rFonts w:ascii="Courier New" w:eastAsia="Courier New" w:hAnsi="Courier New" w:cs="Courier New"/>
          <w:vertAlign w:val="superscript"/>
        </w:rPr>
      </w:pPr>
      <w:r w:rsidRPr="00CB6B39">
        <w:rPr>
          <w:rFonts w:eastAsia="Times New Roman"/>
          <w:color w:val="00000A"/>
          <w:sz w:val="24"/>
          <w:szCs w:val="24"/>
          <w:lang w:eastAsia="en-US"/>
        </w:rPr>
        <w:t>Faculdade Una de Contagem, Contagem, MG</w:t>
      </w:r>
    </w:p>
    <w:p w:rsidR="00B2160C" w:rsidRPr="00BE7725" w:rsidRDefault="000F08F6" w:rsidP="00B2160C">
      <w:pPr>
        <w:jc w:val="center"/>
        <w:rPr>
          <w:color w:val="000000" w:themeColor="text1"/>
        </w:rPr>
      </w:pPr>
      <w:hyperlink r:id="rId8" w:history="1">
        <w:r w:rsidR="00B2160C" w:rsidRPr="00BE7725">
          <w:rPr>
            <w:rStyle w:val="Hyperlink"/>
            <w:rFonts w:eastAsia="Courier New"/>
            <w:color w:val="000000" w:themeColor="text1"/>
          </w:rPr>
          <w:t>barbararaamartins@outlook.com</w:t>
        </w:r>
        <w:r w:rsidR="00B2160C" w:rsidRPr="00BE7725">
          <w:rPr>
            <w:rStyle w:val="Hyperlink"/>
            <w:color w:val="000000" w:themeColor="text1"/>
            <w:u w:color="000000"/>
            <w:vertAlign w:val="superscript"/>
          </w:rPr>
          <w:t>1</w:t>
        </w:r>
        <w:r w:rsidR="00B2160C" w:rsidRPr="00BE7725">
          <w:rPr>
            <w:rStyle w:val="Hyperlink"/>
            <w:rFonts w:eastAsia="Courier New"/>
            <w:color w:val="000000" w:themeColor="text1"/>
          </w:rPr>
          <w:t>;igor1souza@hotmail.com</w:t>
        </w:r>
        <w:r w:rsidR="00B2160C" w:rsidRPr="00BE7725">
          <w:rPr>
            <w:rStyle w:val="Hyperlink"/>
            <w:color w:val="000000" w:themeColor="text1"/>
            <w:u w:color="000000"/>
            <w:vertAlign w:val="superscript"/>
          </w:rPr>
          <w:t>2</w:t>
        </w:r>
        <w:r w:rsidR="00B2160C" w:rsidRPr="00BE7725">
          <w:rPr>
            <w:rStyle w:val="Hyperlink"/>
            <w:rFonts w:eastAsia="Courier New"/>
            <w:color w:val="000000" w:themeColor="text1"/>
          </w:rPr>
          <w:t>;leandro.marim@hotmail.com</w:t>
        </w:r>
        <w:r w:rsidR="00B2160C" w:rsidRPr="00BE7725">
          <w:rPr>
            <w:rStyle w:val="Hyperlink"/>
            <w:color w:val="000000" w:themeColor="text1"/>
            <w:u w:color="000000"/>
            <w:vertAlign w:val="superscript"/>
          </w:rPr>
          <w:t>3</w:t>
        </w:r>
        <w:r w:rsidR="00B2160C" w:rsidRPr="00BE7725">
          <w:rPr>
            <w:rStyle w:val="Hyperlink"/>
            <w:rFonts w:eastAsia="Courier New"/>
            <w:color w:val="000000" w:themeColor="text1"/>
          </w:rPr>
          <w:t>;lorranybatistaamorim@gmail.com</w:t>
        </w:r>
        <w:r w:rsidR="00B2160C" w:rsidRPr="00BE7725">
          <w:rPr>
            <w:rStyle w:val="Hyperlink"/>
            <w:color w:val="000000" w:themeColor="text1"/>
            <w:u w:color="000000"/>
            <w:vertAlign w:val="superscript"/>
          </w:rPr>
          <w:t>4</w:t>
        </w:r>
        <w:r w:rsidR="00B2160C" w:rsidRPr="00BE7725">
          <w:rPr>
            <w:rStyle w:val="Hyperlink"/>
            <w:rFonts w:eastAsia="Courier New"/>
            <w:color w:val="000000" w:themeColor="text1"/>
          </w:rPr>
          <w:t>;pablonovosrumos@hotmail.com</w:t>
        </w:r>
        <w:r w:rsidR="00B2160C" w:rsidRPr="00BE7725">
          <w:rPr>
            <w:rStyle w:val="Hyperlink"/>
            <w:color w:val="000000" w:themeColor="text1"/>
            <w:u w:color="000000"/>
            <w:vertAlign w:val="superscript"/>
          </w:rPr>
          <w:t>5</w:t>
        </w:r>
        <w:r w:rsidR="00B2160C" w:rsidRPr="00BE7725">
          <w:rPr>
            <w:rStyle w:val="Hyperlink"/>
            <w:rFonts w:eastAsia="Courier New"/>
            <w:color w:val="000000" w:themeColor="text1"/>
          </w:rPr>
          <w:t>;weslenfurtado@hotmail.com</w:t>
        </w:r>
        <w:r w:rsidR="00B2160C" w:rsidRPr="00BE7725">
          <w:rPr>
            <w:rStyle w:val="Hyperlink"/>
            <w:color w:val="000000" w:themeColor="text1"/>
            <w:u w:color="000000"/>
            <w:vertAlign w:val="superscript"/>
          </w:rPr>
          <w:t>6</w:t>
        </w:r>
      </w:hyperlink>
      <w:r w:rsidR="00B2160C" w:rsidRPr="00BE7725">
        <w:rPr>
          <w:rStyle w:val="Hyperlink"/>
          <w:rFonts w:eastAsia="Courier New"/>
          <w:color w:val="000000" w:themeColor="text1"/>
        </w:rPr>
        <w:t>; fabioNmiranda@gmail.com</w:t>
      </w:r>
      <w:r w:rsidR="00B2160C" w:rsidRPr="00BE7725">
        <w:rPr>
          <w:color w:val="000000" w:themeColor="text1"/>
          <w:u w:color="000000"/>
          <w:vertAlign w:val="superscript"/>
        </w:rPr>
        <w:t>7</w:t>
      </w:r>
    </w:p>
    <w:p w:rsidR="00B2160C" w:rsidRPr="00072D5B" w:rsidRDefault="00B2160C" w:rsidP="00B2160C">
      <w:pPr>
        <w:shd w:val="clear" w:color="auto" w:fill="FFFFFF"/>
        <w:spacing w:after="0" w:line="240" w:lineRule="auto"/>
        <w:jc w:val="both"/>
        <w:rPr>
          <w:rStyle w:val="nfase"/>
        </w:rPr>
      </w:pPr>
      <w:r w:rsidRPr="00072D5B">
        <w:rPr>
          <w:rStyle w:val="nfase"/>
        </w:rPr>
        <w:t xml:space="preserve">Resumo: </w:t>
      </w:r>
      <w:r w:rsidR="00720A6A">
        <w:rPr>
          <w:rStyle w:val="nfase"/>
        </w:rPr>
        <w:t xml:space="preserve">O artigo possibilita a o desenvolvimento de um software para gerenciamento econômico em energia elétrica residencial auxiliando os consumidores a compreender gastos e consumo com base </w:t>
      </w:r>
      <w:r w:rsidR="00057639">
        <w:rPr>
          <w:rStyle w:val="nfase"/>
        </w:rPr>
        <w:t>em suas</w:t>
      </w:r>
      <w:r w:rsidR="00720A6A">
        <w:rPr>
          <w:rStyle w:val="nfase"/>
        </w:rPr>
        <w:t xml:space="preserve"> necessidades.</w:t>
      </w:r>
    </w:p>
    <w:p w:rsidR="00B2160C" w:rsidRDefault="00B2160C" w:rsidP="00B2160C">
      <w:pPr>
        <w:spacing w:after="0" w:line="240" w:lineRule="auto"/>
        <w:jc w:val="both"/>
        <w:rPr>
          <w:rStyle w:val="nfase"/>
        </w:rPr>
      </w:pPr>
    </w:p>
    <w:p w:rsidR="00B2160C" w:rsidRPr="00072D5B" w:rsidRDefault="00B2160C" w:rsidP="00B2160C">
      <w:pPr>
        <w:spacing w:after="0" w:line="240" w:lineRule="auto"/>
        <w:jc w:val="both"/>
        <w:rPr>
          <w:rStyle w:val="nfase"/>
        </w:rPr>
      </w:pPr>
      <w:r w:rsidRPr="00072D5B">
        <w:rPr>
          <w:rStyle w:val="nfase"/>
        </w:rPr>
        <w:t xml:space="preserve">Palavras-Chave: </w:t>
      </w:r>
      <w:r w:rsidR="00720A6A">
        <w:rPr>
          <w:rStyle w:val="nfase"/>
        </w:rPr>
        <w:t>Gerenciar, Economia, Energia, Eletricidade, Consumo, Compreensão e Necessidade.</w:t>
      </w:r>
    </w:p>
    <w:p w:rsidR="00B2160C" w:rsidRPr="00072D5B" w:rsidRDefault="00B2160C" w:rsidP="00B2160C">
      <w:pPr>
        <w:spacing w:after="0" w:line="240" w:lineRule="auto"/>
        <w:jc w:val="both"/>
        <w:rPr>
          <w:rStyle w:val="nfase"/>
        </w:rPr>
      </w:pPr>
    </w:p>
    <w:p w:rsidR="00B2160C" w:rsidRPr="000F5C75" w:rsidRDefault="00B2160C" w:rsidP="00B2160C">
      <w:pPr>
        <w:spacing w:after="0" w:line="240" w:lineRule="auto"/>
        <w:jc w:val="both"/>
        <w:rPr>
          <w:rStyle w:val="nfase"/>
          <w:lang w:val="en-US"/>
        </w:rPr>
      </w:pPr>
      <w:r w:rsidRPr="000F5C75">
        <w:rPr>
          <w:rStyle w:val="nfase"/>
          <w:lang w:val="en-US"/>
        </w:rPr>
        <w:t>Abstract:</w:t>
      </w:r>
      <w:r w:rsidR="00720A6A" w:rsidRPr="000F5C75">
        <w:rPr>
          <w:rStyle w:val="nfase"/>
          <w:lang w:val="en-US"/>
        </w:rPr>
        <w:t>The articleallowsthedevelopmentof a software for economic management in residentialelectricalenergyhelpingconsumersbasedontheirneed.</w:t>
      </w:r>
    </w:p>
    <w:p w:rsidR="00B2160C" w:rsidRPr="000F5C75" w:rsidRDefault="00B2160C" w:rsidP="00B2160C">
      <w:pPr>
        <w:spacing w:after="0" w:line="240" w:lineRule="auto"/>
        <w:jc w:val="both"/>
        <w:rPr>
          <w:rStyle w:val="nfase"/>
          <w:lang w:val="en-US"/>
        </w:rPr>
      </w:pPr>
    </w:p>
    <w:p w:rsidR="00B2160C" w:rsidRPr="000F5C75" w:rsidRDefault="00B2160C" w:rsidP="00B2160C">
      <w:pPr>
        <w:spacing w:after="0" w:line="240" w:lineRule="auto"/>
        <w:jc w:val="both"/>
        <w:rPr>
          <w:rStyle w:val="nfase"/>
          <w:lang w:val="en-US"/>
        </w:rPr>
      </w:pPr>
      <w:r w:rsidRPr="000F5C75">
        <w:rPr>
          <w:rStyle w:val="nfase"/>
          <w:lang w:val="en-US"/>
        </w:rPr>
        <w:t xml:space="preserve">Keywords: </w:t>
      </w:r>
      <w:r w:rsidR="00720A6A" w:rsidRPr="000F5C75">
        <w:rPr>
          <w:rStyle w:val="nfase"/>
          <w:lang w:val="en-US"/>
        </w:rPr>
        <w:t>Manage, Economics, Energy, Electricity, Consumption, UnderstandingandNeed.</w:t>
      </w:r>
    </w:p>
    <w:p w:rsidR="00B2160C" w:rsidRDefault="00B2160C" w:rsidP="00B2160C">
      <w:pPr>
        <w:spacing w:after="0" w:line="240" w:lineRule="auto"/>
      </w:pPr>
      <w:r>
        <w:rPr>
          <w:b/>
        </w:rPr>
        <w:t>_________________________________________________________________________________</w:t>
      </w:r>
    </w:p>
    <w:p w:rsidR="00B2160C" w:rsidRDefault="00B2160C" w:rsidP="00B2160C">
      <w:pPr>
        <w:jc w:val="both"/>
      </w:pPr>
    </w:p>
    <w:p w:rsidR="00B2160C" w:rsidRDefault="00B2160C" w:rsidP="00B2160C">
      <w:pPr>
        <w:jc w:val="both"/>
        <w:sectPr w:rsidR="00B2160C" w:rsidSect="00072D5B">
          <w:headerReference w:type="default" r:id="rId9"/>
          <w:footerReference w:type="default" r:id="rId10"/>
          <w:pgSz w:w="11906" w:h="16838" w:code="9"/>
          <w:pgMar w:top="1701" w:right="1134" w:bottom="1134" w:left="1701" w:header="624" w:footer="737" w:gutter="0"/>
          <w:pgNumType w:start="1"/>
          <w:cols w:space="720"/>
          <w:docGrid w:linePitch="272" w:charSpace="2047"/>
        </w:sectPr>
      </w:pPr>
    </w:p>
    <w:p w:rsidR="00B2160C" w:rsidRDefault="00B2160C" w:rsidP="00B2160C">
      <w:pPr>
        <w:spacing w:after="120"/>
        <w:jc w:val="both"/>
      </w:pPr>
      <w:r>
        <w:rPr>
          <w:rFonts w:eastAsia="Times New Roman"/>
          <w:b/>
          <w:smallCaps/>
          <w:color w:val="00000A"/>
          <w:sz w:val="24"/>
          <w:szCs w:val="24"/>
          <w:lang w:eastAsia="en-US"/>
        </w:rPr>
        <w:lastRenderedPageBreak/>
        <w:t>1 INTRODUÇÃO</w:t>
      </w:r>
    </w:p>
    <w:p w:rsidR="00B2160C" w:rsidRPr="00BA37EE" w:rsidRDefault="00B2160C" w:rsidP="00B2160C">
      <w:pPr>
        <w:jc w:val="both"/>
        <w:rPr>
          <w:rFonts w:cstheme="minorHAnsi"/>
          <w:color w:val="000000" w:themeColor="text1"/>
          <w:sz w:val="24"/>
          <w:szCs w:val="24"/>
        </w:rPr>
      </w:pPr>
      <w:r w:rsidRPr="00BA37EE">
        <w:rPr>
          <w:rFonts w:cstheme="minorHAnsi"/>
          <w:color w:val="000000" w:themeColor="text1"/>
          <w:sz w:val="24"/>
          <w:szCs w:val="24"/>
        </w:rPr>
        <w:t>Atualmente no Brasil 90% da energia elétrica provem das hidrelétricas, que dependem de água em seus níveis adequados nos seus reservatórios para gerar energia para milhões de brasileiros.</w:t>
      </w:r>
    </w:p>
    <w:p w:rsidR="00B2160C" w:rsidRPr="00BA37EE" w:rsidRDefault="00B2160C" w:rsidP="00B2160C">
      <w:pPr>
        <w:jc w:val="both"/>
        <w:rPr>
          <w:rFonts w:cstheme="minorHAnsi"/>
          <w:color w:val="000000" w:themeColor="text1"/>
          <w:sz w:val="24"/>
          <w:szCs w:val="24"/>
        </w:rPr>
      </w:pPr>
      <w:r w:rsidRPr="00BA37EE">
        <w:rPr>
          <w:rFonts w:cstheme="minorHAnsi"/>
          <w:color w:val="000000" w:themeColor="text1"/>
          <w:sz w:val="24"/>
          <w:szCs w:val="24"/>
        </w:rPr>
        <w:t xml:space="preserve">Em 2014, o país viveu um dos piores momentos de abastecimento de energia elétrica no país, a falta da chuva aliada a um mal investimento no setor e o aumento de consumo gradativo da população. </w:t>
      </w:r>
    </w:p>
    <w:p w:rsidR="00B2160C" w:rsidRPr="00BA37EE" w:rsidRDefault="00B2160C" w:rsidP="00B2160C">
      <w:pPr>
        <w:jc w:val="both"/>
        <w:rPr>
          <w:rFonts w:cstheme="minorHAnsi"/>
          <w:color w:val="000000" w:themeColor="text1"/>
          <w:sz w:val="24"/>
          <w:szCs w:val="24"/>
        </w:rPr>
      </w:pPr>
      <w:r w:rsidRPr="00122686">
        <w:rPr>
          <w:sz w:val="24"/>
          <w:szCs w:val="24"/>
        </w:rPr>
        <w:t xml:space="preserve">Segundo </w:t>
      </w:r>
      <w:r w:rsidRPr="00001BF4">
        <w:rPr>
          <w:color w:val="auto"/>
          <w:sz w:val="24"/>
          <w:szCs w:val="24"/>
        </w:rPr>
        <w:t xml:space="preserve">Oliveira (2007), </w:t>
      </w:r>
      <w:r w:rsidRPr="00122686">
        <w:rPr>
          <w:sz w:val="24"/>
          <w:szCs w:val="24"/>
        </w:rPr>
        <w:t xml:space="preserve">o mal gerenciamento da energia elétrica ocorre desde de 1994, onde o Brasil sempre </w:t>
      </w:r>
      <w:r w:rsidRPr="00122686">
        <w:rPr>
          <w:sz w:val="24"/>
          <w:szCs w:val="24"/>
        </w:rPr>
        <w:lastRenderedPageBreak/>
        <w:t>utilizou das reservas das hidrelétricas devido à falta de investimento de expansão no sistema, as</w:t>
      </w:r>
      <w:r w:rsidRPr="00BA37EE">
        <w:rPr>
          <w:rFonts w:cstheme="minorHAnsi"/>
          <w:color w:val="000000" w:themeColor="text1"/>
          <w:sz w:val="24"/>
          <w:szCs w:val="24"/>
        </w:rPr>
        <w:t xml:space="preserve"> usinas sempre trabalharam na margem de segurança, mas em 2001 o déficit aumentou anualmente.</w:t>
      </w:r>
    </w:p>
    <w:p w:rsidR="00B2160C" w:rsidRPr="00BA37EE" w:rsidRDefault="00B2160C" w:rsidP="00B2160C">
      <w:pPr>
        <w:jc w:val="both"/>
        <w:rPr>
          <w:rFonts w:cstheme="minorHAnsi"/>
          <w:color w:val="000000" w:themeColor="text1"/>
          <w:sz w:val="24"/>
          <w:szCs w:val="24"/>
        </w:rPr>
      </w:pPr>
      <w:r w:rsidRPr="00BA37EE">
        <w:rPr>
          <w:rFonts w:cstheme="minorHAnsi"/>
          <w:color w:val="000000" w:themeColor="text1"/>
          <w:sz w:val="24"/>
          <w:szCs w:val="24"/>
        </w:rPr>
        <w:t xml:space="preserve">Com a crise instalada o governo não teve outra solução a não ser aumentar o custo da energia, com isso a população se viu obrigada a reduzir seu consumo, a busca por novas soluções para reduzir o custo ao final do mês, como utilização de painel solar ou até mesmo a troca de aparelhos elétricos que consomem muito por aparelhos que são mais econômicos. </w:t>
      </w:r>
    </w:p>
    <w:p w:rsidR="00B2160C" w:rsidRDefault="00B2160C" w:rsidP="00B2160C">
      <w:pPr>
        <w:jc w:val="both"/>
        <w:rPr>
          <w:rFonts w:cstheme="minorHAnsi"/>
          <w:color w:val="000000" w:themeColor="text1"/>
          <w:sz w:val="24"/>
          <w:szCs w:val="24"/>
        </w:rPr>
      </w:pPr>
      <w:r>
        <w:rPr>
          <w:rFonts w:cstheme="minorHAnsi"/>
          <w:color w:val="000000" w:themeColor="text1"/>
          <w:sz w:val="24"/>
          <w:szCs w:val="24"/>
        </w:rPr>
        <w:lastRenderedPageBreak/>
        <w:t>E</w:t>
      </w:r>
      <w:r w:rsidRPr="00CB25D5">
        <w:rPr>
          <w:rFonts w:cstheme="minorHAnsi"/>
          <w:color w:val="000000" w:themeColor="text1"/>
          <w:sz w:val="24"/>
          <w:szCs w:val="24"/>
        </w:rPr>
        <w:t xml:space="preserve">ssas mudanças foram previstas em um artigo publicado </w:t>
      </w:r>
      <w:r>
        <w:rPr>
          <w:rFonts w:cstheme="minorHAnsi"/>
          <w:color w:val="000000" w:themeColor="text1"/>
          <w:sz w:val="24"/>
          <w:szCs w:val="24"/>
        </w:rPr>
        <w:t xml:space="preserve">por Dias (1983) no </w:t>
      </w:r>
      <w:r w:rsidRPr="00CB25D5">
        <w:rPr>
          <w:rFonts w:cstheme="minorHAnsi"/>
          <w:color w:val="000000" w:themeColor="text1"/>
          <w:sz w:val="24"/>
          <w:szCs w:val="24"/>
        </w:rPr>
        <w:t>qual abordava a crise energética, pregando a necessidade do desenvolvimento de novas tecnologias com ênfase em novos produtos voltados para a economia.</w:t>
      </w:r>
    </w:p>
    <w:p w:rsidR="005348E9" w:rsidRDefault="005348E9" w:rsidP="005348E9">
      <w:pPr>
        <w:spacing w:after="120"/>
        <w:jc w:val="both"/>
      </w:pPr>
      <w:r>
        <w:rPr>
          <w:rFonts w:eastAsia="Times New Roman"/>
          <w:b/>
          <w:smallCaps/>
          <w:color w:val="00000A"/>
          <w:sz w:val="24"/>
          <w:szCs w:val="24"/>
          <w:lang w:eastAsia="en-US"/>
        </w:rPr>
        <w:t>2JUSTIFICATIVA</w:t>
      </w:r>
    </w:p>
    <w:p w:rsidR="00B2160C" w:rsidRDefault="00B2160C" w:rsidP="00B2160C">
      <w:pPr>
        <w:jc w:val="both"/>
        <w:rPr>
          <w:rFonts w:cstheme="minorHAnsi"/>
          <w:color w:val="000000" w:themeColor="text1"/>
          <w:sz w:val="24"/>
          <w:szCs w:val="24"/>
        </w:rPr>
      </w:pPr>
      <w:r w:rsidRPr="00955C34">
        <w:rPr>
          <w:rFonts w:cstheme="minorHAnsi"/>
          <w:color w:val="000000" w:themeColor="text1"/>
          <w:sz w:val="24"/>
          <w:szCs w:val="24"/>
        </w:rPr>
        <w:t>Devido ao alto custo e reajustes de impostos da energia elétrica no Brasil e pela falta de informação e controle dos gastos residenciais faz-se necessário desenvolver um Software que auxiliará na redução de custos.</w:t>
      </w:r>
    </w:p>
    <w:p w:rsidR="005348E9" w:rsidRDefault="005348E9" w:rsidP="005348E9">
      <w:pPr>
        <w:spacing w:after="120"/>
        <w:jc w:val="both"/>
      </w:pPr>
      <w:r>
        <w:rPr>
          <w:rFonts w:eastAsia="Times New Roman"/>
          <w:b/>
          <w:smallCaps/>
          <w:color w:val="00000A"/>
          <w:sz w:val="24"/>
          <w:szCs w:val="24"/>
          <w:lang w:eastAsia="en-US"/>
        </w:rPr>
        <w:t>3</w:t>
      </w:r>
      <w:r w:rsidR="00160816">
        <w:rPr>
          <w:rFonts w:eastAsia="Times New Roman"/>
          <w:b/>
          <w:smallCaps/>
          <w:color w:val="00000A"/>
          <w:sz w:val="24"/>
          <w:szCs w:val="24"/>
          <w:lang w:eastAsia="en-US"/>
        </w:rPr>
        <w:t>OBJETIVO GERAL</w:t>
      </w:r>
    </w:p>
    <w:p w:rsidR="00B2160C" w:rsidRDefault="00160816" w:rsidP="00B2160C">
      <w:pPr>
        <w:spacing w:after="120"/>
        <w:jc w:val="both"/>
        <w:rPr>
          <w:rFonts w:cstheme="minorHAnsi"/>
          <w:sz w:val="24"/>
          <w:szCs w:val="24"/>
        </w:rPr>
      </w:pPr>
      <w:r>
        <w:rPr>
          <w:rFonts w:cstheme="minorHAnsi"/>
          <w:sz w:val="24"/>
          <w:szCs w:val="24"/>
        </w:rPr>
        <w:t>Este trabalho</w:t>
      </w:r>
      <w:r w:rsidR="00B2160C" w:rsidRPr="00074686">
        <w:rPr>
          <w:rFonts w:cstheme="minorHAnsi"/>
          <w:sz w:val="24"/>
          <w:szCs w:val="24"/>
        </w:rPr>
        <w:t xml:space="preserve"> tem </w:t>
      </w:r>
      <w:r>
        <w:rPr>
          <w:rFonts w:cstheme="minorHAnsi"/>
          <w:sz w:val="24"/>
          <w:szCs w:val="24"/>
        </w:rPr>
        <w:t>com</w:t>
      </w:r>
      <w:r w:rsidR="00B2160C" w:rsidRPr="00074686">
        <w:rPr>
          <w:rFonts w:cstheme="minorHAnsi"/>
          <w:sz w:val="24"/>
          <w:szCs w:val="24"/>
        </w:rPr>
        <w:t xml:space="preserve">o objetivo </w:t>
      </w:r>
      <w:r>
        <w:rPr>
          <w:rFonts w:cstheme="minorHAnsi"/>
          <w:sz w:val="24"/>
          <w:szCs w:val="24"/>
        </w:rPr>
        <w:t>propor um software que ofereça</w:t>
      </w:r>
      <w:r w:rsidR="00B2160C" w:rsidRPr="00074686">
        <w:rPr>
          <w:rFonts w:cstheme="minorHAnsi"/>
          <w:sz w:val="24"/>
          <w:szCs w:val="24"/>
        </w:rPr>
        <w:t xml:space="preserve"> aos usuários </w:t>
      </w:r>
      <w:r>
        <w:rPr>
          <w:rFonts w:cstheme="minorHAnsi"/>
          <w:sz w:val="24"/>
          <w:szCs w:val="24"/>
        </w:rPr>
        <w:t xml:space="preserve">uma forma de </w:t>
      </w:r>
      <w:r w:rsidR="00B2160C" w:rsidRPr="00074686">
        <w:rPr>
          <w:rFonts w:cstheme="minorHAnsi"/>
          <w:sz w:val="24"/>
          <w:szCs w:val="24"/>
        </w:rPr>
        <w:t xml:space="preserve">como mensurar os gastos em energia elétrica, através de simulações, criando planos de economia a partir dos dados inseridos pelo usuário. </w:t>
      </w:r>
    </w:p>
    <w:p w:rsidR="005348E9" w:rsidRDefault="00160816" w:rsidP="005348E9">
      <w:pPr>
        <w:spacing w:after="120"/>
        <w:jc w:val="both"/>
      </w:pPr>
      <w:r>
        <w:rPr>
          <w:rFonts w:eastAsia="Times New Roman"/>
          <w:b/>
          <w:smallCaps/>
          <w:color w:val="00000A"/>
          <w:sz w:val="24"/>
          <w:szCs w:val="24"/>
          <w:lang w:eastAsia="en-US"/>
        </w:rPr>
        <w:t>4</w:t>
      </w:r>
      <w:r w:rsidR="005348E9">
        <w:rPr>
          <w:rFonts w:eastAsia="Times New Roman"/>
          <w:b/>
          <w:smallCaps/>
          <w:color w:val="00000A"/>
          <w:sz w:val="24"/>
          <w:szCs w:val="24"/>
          <w:lang w:eastAsia="en-US"/>
        </w:rPr>
        <w:t xml:space="preserve"> OBJETIVOS ESPECÍFICOS </w:t>
      </w:r>
    </w:p>
    <w:p w:rsidR="00B2160C" w:rsidRDefault="00B2160C" w:rsidP="00B2160C">
      <w:pPr>
        <w:pStyle w:val="PargrafodaLista"/>
        <w:numPr>
          <w:ilvl w:val="0"/>
          <w:numId w:val="32"/>
        </w:numPr>
        <w:jc w:val="both"/>
        <w:rPr>
          <w:rFonts w:cstheme="minorHAnsi"/>
          <w:color w:val="000000" w:themeColor="text1"/>
          <w:sz w:val="24"/>
          <w:szCs w:val="24"/>
        </w:rPr>
      </w:pPr>
      <w:r>
        <w:rPr>
          <w:rFonts w:cstheme="minorHAnsi"/>
          <w:color w:val="000000" w:themeColor="text1"/>
          <w:sz w:val="24"/>
          <w:szCs w:val="24"/>
        </w:rPr>
        <w:t>Desenvolver planos de economia em energia elétrica residencial personalizamos.</w:t>
      </w:r>
    </w:p>
    <w:p w:rsidR="00B2160C" w:rsidRPr="00C2603C" w:rsidRDefault="00B2160C" w:rsidP="00B2160C">
      <w:pPr>
        <w:pStyle w:val="PargrafodaLista"/>
        <w:numPr>
          <w:ilvl w:val="0"/>
          <w:numId w:val="32"/>
        </w:numPr>
        <w:jc w:val="both"/>
        <w:rPr>
          <w:rFonts w:cstheme="minorHAnsi"/>
          <w:color w:val="000000" w:themeColor="text1"/>
          <w:sz w:val="24"/>
          <w:szCs w:val="24"/>
        </w:rPr>
      </w:pPr>
      <w:r>
        <w:rPr>
          <w:rFonts w:cstheme="minorHAnsi"/>
          <w:color w:val="000000" w:themeColor="text1"/>
          <w:sz w:val="24"/>
          <w:szCs w:val="24"/>
        </w:rPr>
        <w:t>Exibir os gastos atuais em energia elétrica do usuário.</w:t>
      </w:r>
    </w:p>
    <w:p w:rsidR="00B2160C" w:rsidRPr="005D6503" w:rsidRDefault="00B2160C" w:rsidP="00B2160C">
      <w:pPr>
        <w:pStyle w:val="PargrafodaLista"/>
        <w:numPr>
          <w:ilvl w:val="0"/>
          <w:numId w:val="32"/>
        </w:numPr>
        <w:jc w:val="both"/>
        <w:rPr>
          <w:rFonts w:eastAsia="Times New Roman"/>
          <w:b/>
          <w:smallCaps/>
          <w:color w:val="00000A"/>
          <w:sz w:val="24"/>
          <w:szCs w:val="24"/>
          <w:lang w:eastAsia="en-US"/>
        </w:rPr>
      </w:pPr>
      <w:r>
        <w:rPr>
          <w:rFonts w:cstheme="minorHAnsi"/>
          <w:color w:val="000000" w:themeColor="text1"/>
          <w:sz w:val="24"/>
          <w:szCs w:val="24"/>
        </w:rPr>
        <w:t xml:space="preserve">Gerar relatórios </w:t>
      </w:r>
      <w:r w:rsidR="005E278B">
        <w:rPr>
          <w:rFonts w:cstheme="minorHAnsi"/>
          <w:color w:val="000000" w:themeColor="text1"/>
          <w:sz w:val="24"/>
          <w:szCs w:val="24"/>
        </w:rPr>
        <w:t xml:space="preserve">dos consumos anteriores inseridos pelo usuário. </w:t>
      </w:r>
    </w:p>
    <w:p w:rsidR="00B2160C" w:rsidRPr="005348E9" w:rsidRDefault="00160816" w:rsidP="005348E9">
      <w:pPr>
        <w:spacing w:after="120"/>
        <w:jc w:val="both"/>
      </w:pPr>
      <w:r>
        <w:rPr>
          <w:rFonts w:eastAsia="Times New Roman"/>
          <w:b/>
          <w:smallCaps/>
          <w:color w:val="00000A"/>
          <w:sz w:val="24"/>
          <w:szCs w:val="24"/>
          <w:lang w:eastAsia="en-US"/>
        </w:rPr>
        <w:lastRenderedPageBreak/>
        <w:t>5</w:t>
      </w:r>
      <w:r w:rsidR="005348E9">
        <w:rPr>
          <w:rFonts w:eastAsia="Times New Roman"/>
          <w:b/>
          <w:smallCaps/>
          <w:color w:val="00000A"/>
          <w:sz w:val="24"/>
          <w:szCs w:val="24"/>
          <w:lang w:eastAsia="en-US"/>
        </w:rPr>
        <w:t>METODOLOGIA</w:t>
      </w:r>
    </w:p>
    <w:p w:rsidR="00B2160C" w:rsidRDefault="00B2160C" w:rsidP="00B2160C">
      <w:pPr>
        <w:jc w:val="both"/>
        <w:rPr>
          <w:color w:val="000000" w:themeColor="text1"/>
          <w:sz w:val="24"/>
          <w:szCs w:val="24"/>
        </w:rPr>
      </w:pPr>
      <w:r w:rsidRPr="003B41CF">
        <w:rPr>
          <w:color w:val="000000" w:themeColor="text1"/>
          <w:sz w:val="24"/>
          <w:szCs w:val="24"/>
        </w:rPr>
        <w:t xml:space="preserve">Para </w:t>
      </w:r>
      <w:r w:rsidRPr="00203774">
        <w:rPr>
          <w:color w:val="auto"/>
          <w:sz w:val="24"/>
          <w:szCs w:val="24"/>
        </w:rPr>
        <w:t xml:space="preserve">Fonseca (2002), </w:t>
      </w:r>
      <w:r w:rsidRPr="003B41CF">
        <w:rPr>
          <w:color w:val="000000" w:themeColor="text1"/>
          <w:sz w:val="24"/>
          <w:szCs w:val="24"/>
        </w:rPr>
        <w:t>metodologia é o estudo dos métodos, para se realizar uma pesquisa com o objetivo atingir um determinado fim ou para atingir o conhecimento.</w:t>
      </w:r>
    </w:p>
    <w:p w:rsidR="00B2160C" w:rsidRDefault="00B2160C" w:rsidP="00D12C6E">
      <w:pPr>
        <w:spacing w:after="0" w:line="240" w:lineRule="auto"/>
        <w:ind w:left="1335"/>
        <w:jc w:val="both"/>
      </w:pPr>
      <w:r>
        <w:t>Em seu sentido mais geral, método é a ordem que se deve impor aos diferentes processos necessários para atingir um certo fim ou um resultado desejado.</w:t>
      </w:r>
    </w:p>
    <w:p w:rsidR="00B2160C" w:rsidRDefault="00B2160C" w:rsidP="00D12C6E">
      <w:pPr>
        <w:spacing w:after="0" w:line="240" w:lineRule="auto"/>
        <w:ind w:left="1320"/>
        <w:jc w:val="both"/>
        <w:rPr>
          <w:rFonts w:eastAsia="Times New Roman"/>
          <w:color w:val="000000" w:themeColor="text1"/>
          <w:kern w:val="0"/>
          <w:sz w:val="22"/>
          <w:szCs w:val="22"/>
        </w:rPr>
      </w:pPr>
      <w:r w:rsidRPr="00850667">
        <w:rPr>
          <w:rFonts w:eastAsia="Times New Roman"/>
          <w:color w:val="000000" w:themeColor="text1"/>
          <w:kern w:val="0"/>
          <w:sz w:val="22"/>
          <w:szCs w:val="22"/>
        </w:rPr>
        <w:t>(</w:t>
      </w:r>
      <w:r>
        <w:rPr>
          <w:rFonts w:eastAsia="Times New Roman"/>
          <w:color w:val="000000" w:themeColor="text1"/>
          <w:kern w:val="0"/>
          <w:sz w:val="22"/>
          <w:szCs w:val="22"/>
        </w:rPr>
        <w:t>CERVO, BERVIAN &amp;SILVA, 2007:27</w:t>
      </w:r>
      <w:r w:rsidRPr="00850667">
        <w:rPr>
          <w:rFonts w:eastAsia="Times New Roman"/>
          <w:color w:val="000000" w:themeColor="text1"/>
          <w:kern w:val="0"/>
          <w:sz w:val="22"/>
          <w:szCs w:val="22"/>
        </w:rPr>
        <w:t>).</w:t>
      </w:r>
    </w:p>
    <w:p w:rsidR="005D6503" w:rsidRDefault="005D6503" w:rsidP="00D12C6E">
      <w:pPr>
        <w:spacing w:after="0" w:line="240" w:lineRule="auto"/>
        <w:ind w:left="1320"/>
        <w:jc w:val="both"/>
        <w:rPr>
          <w:color w:val="000000" w:themeColor="text1"/>
          <w:sz w:val="22"/>
          <w:szCs w:val="22"/>
        </w:rPr>
      </w:pPr>
    </w:p>
    <w:p w:rsidR="00B2160C" w:rsidRPr="00910F44" w:rsidRDefault="00B2160C" w:rsidP="00B2160C">
      <w:pPr>
        <w:spacing w:after="0" w:line="240" w:lineRule="auto"/>
        <w:ind w:left="2268"/>
        <w:jc w:val="both"/>
        <w:rPr>
          <w:color w:val="000000" w:themeColor="text1"/>
          <w:sz w:val="22"/>
          <w:szCs w:val="22"/>
        </w:rPr>
      </w:pPr>
    </w:p>
    <w:p w:rsidR="005348E9" w:rsidRDefault="00160816" w:rsidP="005348E9">
      <w:pPr>
        <w:spacing w:after="120"/>
        <w:jc w:val="both"/>
      </w:pPr>
      <w:r>
        <w:rPr>
          <w:rFonts w:eastAsia="Times New Roman"/>
          <w:b/>
          <w:smallCaps/>
          <w:color w:val="00000A"/>
          <w:sz w:val="24"/>
          <w:szCs w:val="24"/>
          <w:lang w:eastAsia="en-US"/>
        </w:rPr>
        <w:t>6</w:t>
      </w:r>
      <w:r w:rsidR="005348E9">
        <w:rPr>
          <w:rFonts w:eastAsia="Times New Roman"/>
          <w:b/>
          <w:smallCaps/>
          <w:color w:val="00000A"/>
          <w:sz w:val="24"/>
          <w:szCs w:val="24"/>
          <w:lang w:eastAsia="en-US"/>
        </w:rPr>
        <w:t>MÉTODO</w:t>
      </w:r>
    </w:p>
    <w:p w:rsidR="00B2160C" w:rsidRPr="0025535B" w:rsidRDefault="00B2160C" w:rsidP="00B2160C">
      <w:pPr>
        <w:jc w:val="both"/>
        <w:rPr>
          <w:color w:val="000000" w:themeColor="text1"/>
          <w:sz w:val="24"/>
          <w:szCs w:val="24"/>
        </w:rPr>
      </w:pPr>
      <w:r>
        <w:rPr>
          <w:color w:val="000000" w:themeColor="text1"/>
          <w:sz w:val="24"/>
          <w:szCs w:val="24"/>
        </w:rPr>
        <w:t>O método de pesquisa cientifica</w:t>
      </w:r>
      <w:r w:rsidRPr="00AF442C">
        <w:rPr>
          <w:color w:val="auto"/>
          <w:sz w:val="24"/>
          <w:szCs w:val="24"/>
        </w:rPr>
        <w:t>utilizada</w:t>
      </w:r>
      <w:r>
        <w:rPr>
          <w:color w:val="000000" w:themeColor="text1"/>
          <w:sz w:val="24"/>
          <w:szCs w:val="24"/>
        </w:rPr>
        <w:t xml:space="preserve">nesse projeto é </w:t>
      </w:r>
      <w:r w:rsidRPr="00A302CB">
        <w:rPr>
          <w:color w:val="000000" w:themeColor="text1"/>
          <w:sz w:val="24"/>
          <w:szCs w:val="24"/>
        </w:rPr>
        <w:t xml:space="preserve">a Pesquisa de Campo. </w:t>
      </w:r>
      <w:r>
        <w:rPr>
          <w:color w:val="000000" w:themeColor="text1"/>
          <w:sz w:val="24"/>
          <w:szCs w:val="24"/>
        </w:rPr>
        <w:t>De acordo com Cervo, Berviar e</w:t>
      </w:r>
      <w:r w:rsidRPr="00A302CB">
        <w:rPr>
          <w:color w:val="000000" w:themeColor="text1"/>
          <w:sz w:val="24"/>
          <w:szCs w:val="24"/>
        </w:rPr>
        <w:t xml:space="preserve"> Silva (2007), a pesquisa surge de uma dúvida/problema, cuja a atividade é dirigida a resposta/solução dos mesmos por meio de processos ou métodos científicos.</w:t>
      </w:r>
    </w:p>
    <w:p w:rsidR="00B2160C" w:rsidRDefault="00B2160C" w:rsidP="00B2160C">
      <w:pPr>
        <w:suppressAutoHyphens w:val="0"/>
        <w:autoSpaceDE w:val="0"/>
        <w:autoSpaceDN w:val="0"/>
        <w:adjustRightInd w:val="0"/>
        <w:spacing w:after="0"/>
        <w:jc w:val="both"/>
        <w:rPr>
          <w:color w:val="000000" w:themeColor="text1"/>
          <w:sz w:val="24"/>
          <w:szCs w:val="24"/>
        </w:rPr>
      </w:pPr>
      <w:r>
        <w:rPr>
          <w:color w:val="000000" w:themeColor="text1"/>
          <w:sz w:val="24"/>
          <w:szCs w:val="24"/>
        </w:rPr>
        <w:t xml:space="preserve">A classificação enquanto a natureza da pesquisa difere-se em dois tipos: Pesquisa qualitativa e Pesquisa quantitativa. </w:t>
      </w:r>
    </w:p>
    <w:p w:rsidR="00B2160C" w:rsidRDefault="00B2160C" w:rsidP="00B2160C">
      <w:pPr>
        <w:suppressAutoHyphens w:val="0"/>
        <w:autoSpaceDE w:val="0"/>
        <w:autoSpaceDN w:val="0"/>
        <w:adjustRightInd w:val="0"/>
        <w:spacing w:after="0"/>
        <w:jc w:val="both"/>
        <w:rPr>
          <w:color w:val="000000" w:themeColor="text1"/>
          <w:sz w:val="24"/>
          <w:szCs w:val="24"/>
        </w:rPr>
      </w:pPr>
    </w:p>
    <w:p w:rsidR="00D12C6E" w:rsidRPr="00953C11" w:rsidRDefault="00B2160C" w:rsidP="00B2160C">
      <w:pPr>
        <w:suppressAutoHyphens w:val="0"/>
        <w:autoSpaceDE w:val="0"/>
        <w:autoSpaceDN w:val="0"/>
        <w:adjustRightInd w:val="0"/>
        <w:spacing w:after="0"/>
        <w:jc w:val="both"/>
        <w:rPr>
          <w:rFonts w:eastAsia="Times New Roman"/>
          <w:color w:val="auto"/>
          <w:kern w:val="0"/>
          <w:sz w:val="24"/>
          <w:szCs w:val="24"/>
        </w:rPr>
      </w:pPr>
      <w:r>
        <w:rPr>
          <w:color w:val="000000" w:themeColor="text1"/>
          <w:sz w:val="24"/>
          <w:szCs w:val="24"/>
        </w:rPr>
        <w:t>Segundo Vieira (2009</w:t>
      </w:r>
      <w:r w:rsidRPr="00125C4B">
        <w:rPr>
          <w:color w:val="000000" w:themeColor="text1"/>
          <w:sz w:val="24"/>
          <w:szCs w:val="24"/>
        </w:rPr>
        <w:t xml:space="preserve">)a </w:t>
      </w:r>
      <w:r w:rsidRPr="00125C4B">
        <w:rPr>
          <w:rFonts w:eastAsia="Times New Roman"/>
          <w:color w:val="auto"/>
          <w:kern w:val="0"/>
          <w:sz w:val="24"/>
          <w:szCs w:val="24"/>
        </w:rPr>
        <w:t xml:space="preserve">Pesquisa Qualitativa tem por objetivo levantar as opiniões e crenças dos pesquisados em busca do conhecimento de uma questão pouco entendida. </w:t>
      </w:r>
    </w:p>
    <w:p w:rsidR="00B2160C" w:rsidRDefault="00B2160C" w:rsidP="00B2160C">
      <w:pPr>
        <w:spacing w:after="0" w:line="240" w:lineRule="auto"/>
        <w:ind w:left="2268"/>
        <w:jc w:val="both"/>
        <w:rPr>
          <w:rFonts w:eastAsia="Times New Roman"/>
          <w:color w:val="000000" w:themeColor="text1"/>
          <w:kern w:val="0"/>
          <w:sz w:val="22"/>
          <w:szCs w:val="22"/>
        </w:rPr>
      </w:pPr>
      <w:r>
        <w:t xml:space="preserve">[...] pode-se, portanto, definir pesquisa social como o processo que, utilizando a metodologia </w:t>
      </w:r>
      <w:r>
        <w:lastRenderedPageBreak/>
        <w:t xml:space="preserve">científica, permite a obtenção de novos conhecimentos no campo da realidade social. </w:t>
      </w:r>
      <w:r w:rsidRPr="00850667">
        <w:rPr>
          <w:rFonts w:eastAsia="Times New Roman"/>
          <w:color w:val="000000" w:themeColor="text1"/>
          <w:kern w:val="0"/>
          <w:sz w:val="22"/>
          <w:szCs w:val="22"/>
        </w:rPr>
        <w:t xml:space="preserve"> (</w:t>
      </w:r>
      <w:r>
        <w:rPr>
          <w:rFonts w:eastAsia="Times New Roman"/>
          <w:color w:val="000000" w:themeColor="text1"/>
          <w:kern w:val="0"/>
          <w:sz w:val="22"/>
          <w:szCs w:val="22"/>
        </w:rPr>
        <w:t>GIL, 1999:26</w:t>
      </w:r>
      <w:r w:rsidRPr="00850667">
        <w:rPr>
          <w:rFonts w:eastAsia="Times New Roman"/>
          <w:color w:val="000000" w:themeColor="text1"/>
          <w:kern w:val="0"/>
          <w:sz w:val="22"/>
          <w:szCs w:val="22"/>
        </w:rPr>
        <w:t>).</w:t>
      </w:r>
    </w:p>
    <w:p w:rsidR="005D6503" w:rsidRDefault="005D6503" w:rsidP="00B2160C">
      <w:pPr>
        <w:spacing w:after="0" w:line="240" w:lineRule="auto"/>
        <w:ind w:left="2268"/>
        <w:jc w:val="both"/>
        <w:rPr>
          <w:color w:val="000000" w:themeColor="text1"/>
          <w:sz w:val="22"/>
          <w:szCs w:val="22"/>
        </w:rPr>
      </w:pPr>
    </w:p>
    <w:p w:rsidR="005348E9" w:rsidRDefault="00D12C6E" w:rsidP="005348E9">
      <w:pPr>
        <w:spacing w:after="120"/>
        <w:jc w:val="both"/>
      </w:pPr>
      <w:r>
        <w:rPr>
          <w:rFonts w:eastAsia="Times New Roman"/>
          <w:b/>
          <w:smallCaps/>
          <w:color w:val="00000A"/>
          <w:sz w:val="24"/>
          <w:szCs w:val="24"/>
          <w:lang w:eastAsia="en-US"/>
        </w:rPr>
        <w:t>7</w:t>
      </w:r>
      <w:r w:rsidR="005348E9">
        <w:rPr>
          <w:rFonts w:eastAsia="Times New Roman"/>
          <w:b/>
          <w:smallCaps/>
          <w:color w:val="00000A"/>
          <w:sz w:val="24"/>
          <w:szCs w:val="24"/>
          <w:lang w:eastAsia="en-US"/>
        </w:rPr>
        <w:t>METODOLOGIA</w:t>
      </w:r>
      <w:r w:rsidR="005348E9" w:rsidRPr="00743880">
        <w:rPr>
          <w:rFonts w:eastAsia="Times New Roman"/>
          <w:b/>
          <w:i/>
          <w:smallCaps/>
          <w:color w:val="00000A"/>
          <w:sz w:val="24"/>
          <w:szCs w:val="24"/>
          <w:lang w:eastAsia="en-US"/>
        </w:rPr>
        <w:t>SCRUM</w:t>
      </w:r>
    </w:p>
    <w:p w:rsidR="00B2160C" w:rsidRPr="005348E9" w:rsidRDefault="00B2160C" w:rsidP="005348E9">
      <w:pPr>
        <w:spacing w:after="120"/>
        <w:jc w:val="both"/>
      </w:pPr>
      <w:r w:rsidRPr="003132A3">
        <w:rPr>
          <w:color w:val="000000" w:themeColor="text1"/>
          <w:sz w:val="24"/>
          <w:szCs w:val="24"/>
        </w:rPr>
        <w:t>A Metodologia</w:t>
      </w:r>
      <w:r w:rsidRPr="00743880">
        <w:rPr>
          <w:i/>
          <w:color w:val="000000" w:themeColor="text1"/>
          <w:sz w:val="24"/>
          <w:szCs w:val="24"/>
        </w:rPr>
        <w:t>Scrum</w:t>
      </w:r>
      <w:r w:rsidRPr="003132A3">
        <w:rPr>
          <w:color w:val="000000" w:themeColor="text1"/>
          <w:sz w:val="24"/>
          <w:szCs w:val="24"/>
        </w:rPr>
        <w:t xml:space="preserve"> foi desenvolvida por Ken Schwaber e Jeff Sutherland. Segundo </w:t>
      </w:r>
      <w:r>
        <w:rPr>
          <w:color w:val="000000" w:themeColor="text1"/>
          <w:sz w:val="24"/>
          <w:szCs w:val="24"/>
        </w:rPr>
        <w:t xml:space="preserve">Foggetti (2015) </w:t>
      </w:r>
      <w:r w:rsidRPr="00B97D44">
        <w:rPr>
          <w:i/>
          <w:color w:val="000000" w:themeColor="text1"/>
          <w:sz w:val="24"/>
          <w:szCs w:val="24"/>
        </w:rPr>
        <w:t>Scrum</w:t>
      </w:r>
      <w:r>
        <w:rPr>
          <w:color w:val="000000" w:themeColor="text1"/>
          <w:sz w:val="24"/>
          <w:szCs w:val="24"/>
        </w:rPr>
        <w:t xml:space="preserve"> é um mé</w:t>
      </w:r>
      <w:r w:rsidRPr="003132A3">
        <w:rPr>
          <w:color w:val="000000" w:themeColor="text1"/>
          <w:sz w:val="24"/>
          <w:szCs w:val="24"/>
        </w:rPr>
        <w:t>todo ágil onde os requisitos mudam rapidamente</w:t>
      </w:r>
      <w:r>
        <w:rPr>
          <w:color w:val="000000" w:themeColor="text1"/>
          <w:sz w:val="24"/>
          <w:szCs w:val="24"/>
        </w:rPr>
        <w:t>, cuja a aplicação não possui técnica especí</w:t>
      </w:r>
      <w:r w:rsidRPr="003132A3">
        <w:rPr>
          <w:color w:val="000000" w:themeColor="text1"/>
          <w:sz w:val="24"/>
          <w:szCs w:val="24"/>
        </w:rPr>
        <w:t xml:space="preserve">fica para </w:t>
      </w:r>
      <w:r>
        <w:rPr>
          <w:color w:val="000000" w:themeColor="text1"/>
          <w:sz w:val="24"/>
          <w:szCs w:val="24"/>
        </w:rPr>
        <w:t>o desenvolvimento de S</w:t>
      </w:r>
      <w:r w:rsidRPr="003132A3">
        <w:rPr>
          <w:color w:val="000000" w:themeColor="text1"/>
          <w:sz w:val="24"/>
          <w:szCs w:val="24"/>
        </w:rPr>
        <w:t xml:space="preserve">oftwares, apenas estabelece conjuntos de regras e práticas de gestão que devem ser adotadas para garantir o sucesso de um projeto. </w:t>
      </w:r>
    </w:p>
    <w:p w:rsidR="00B2160C" w:rsidRDefault="00B2160C" w:rsidP="00B2160C">
      <w:pPr>
        <w:suppressAutoHyphens w:val="0"/>
        <w:spacing w:before="100" w:beforeAutospacing="1" w:after="100" w:afterAutospacing="1"/>
        <w:jc w:val="both"/>
        <w:rPr>
          <w:color w:val="000000" w:themeColor="text1"/>
          <w:sz w:val="24"/>
          <w:szCs w:val="24"/>
        </w:rPr>
      </w:pPr>
      <w:r w:rsidRPr="003132A3">
        <w:rPr>
          <w:color w:val="000000" w:themeColor="text1"/>
          <w:sz w:val="24"/>
          <w:szCs w:val="24"/>
        </w:rPr>
        <w:t>No Scrum há três papéis: Scrum Master que é o responsável pelo processo. Scrum Team é a equipe do desen</w:t>
      </w:r>
      <w:r>
        <w:rPr>
          <w:color w:val="000000" w:themeColor="text1"/>
          <w:sz w:val="24"/>
          <w:szCs w:val="24"/>
        </w:rPr>
        <w:t>volvimento e Scrum</w:t>
      </w:r>
    </w:p>
    <w:p w:rsidR="00B2160C" w:rsidRDefault="00B2160C" w:rsidP="00B2160C">
      <w:pPr>
        <w:suppressAutoHyphens w:val="0"/>
        <w:spacing w:before="100" w:beforeAutospacing="1" w:after="100" w:afterAutospacing="1"/>
        <w:jc w:val="both"/>
        <w:rPr>
          <w:color w:val="000000" w:themeColor="text1"/>
          <w:sz w:val="24"/>
          <w:szCs w:val="24"/>
        </w:rPr>
      </w:pPr>
      <w:r w:rsidRPr="00743880">
        <w:rPr>
          <w:i/>
          <w:color w:val="000000" w:themeColor="text1"/>
          <w:sz w:val="24"/>
          <w:szCs w:val="24"/>
        </w:rPr>
        <w:t>ProductOwner</w:t>
      </w:r>
      <w:r w:rsidRPr="003132A3">
        <w:rPr>
          <w:color w:val="000000" w:themeColor="text1"/>
          <w:sz w:val="24"/>
          <w:szCs w:val="24"/>
        </w:rPr>
        <w:t xml:space="preserve"> é responsável por representar os interes</w:t>
      </w:r>
      <w:r>
        <w:rPr>
          <w:color w:val="000000" w:themeColor="text1"/>
          <w:sz w:val="24"/>
          <w:szCs w:val="24"/>
        </w:rPr>
        <w:t xml:space="preserve">ses dos </w:t>
      </w:r>
      <w:r w:rsidRPr="00743880">
        <w:rPr>
          <w:i/>
          <w:color w:val="000000" w:themeColor="text1"/>
          <w:sz w:val="24"/>
          <w:szCs w:val="24"/>
        </w:rPr>
        <w:t>Stakeholders</w:t>
      </w:r>
      <w:r>
        <w:rPr>
          <w:color w:val="000000" w:themeColor="text1"/>
          <w:sz w:val="24"/>
          <w:szCs w:val="24"/>
        </w:rPr>
        <w:t xml:space="preserve"> no projeto. </w:t>
      </w:r>
    </w:p>
    <w:p w:rsidR="00B2160C" w:rsidRDefault="00B2160C" w:rsidP="00B2160C">
      <w:pPr>
        <w:spacing w:after="0" w:line="240" w:lineRule="auto"/>
        <w:ind w:left="2268"/>
        <w:jc w:val="both"/>
        <w:rPr>
          <w:rFonts w:eastAsia="Times New Roman"/>
          <w:color w:val="000000" w:themeColor="text1"/>
          <w:kern w:val="0"/>
          <w:sz w:val="22"/>
          <w:szCs w:val="22"/>
        </w:rPr>
      </w:pPr>
      <w:r w:rsidRPr="00585C5F">
        <w:rPr>
          <w:sz w:val="22"/>
          <w:szCs w:val="22"/>
        </w:rPr>
        <w:t>Trata-se de uma mudança radical das metodologias prescritivas e de cima para baixo usadas na gerência de projetos no passado</w:t>
      </w:r>
      <w:r w:rsidRPr="00585C5F">
        <w:rPr>
          <w:color w:val="000000" w:themeColor="text1"/>
          <w:sz w:val="22"/>
          <w:szCs w:val="22"/>
        </w:rPr>
        <w:t>.</w:t>
      </w:r>
      <w:r w:rsidRPr="00850667">
        <w:rPr>
          <w:rFonts w:eastAsia="Times New Roman"/>
          <w:color w:val="000000" w:themeColor="text1"/>
          <w:kern w:val="0"/>
          <w:sz w:val="22"/>
          <w:szCs w:val="22"/>
        </w:rPr>
        <w:t>(</w:t>
      </w:r>
      <w:r w:rsidRPr="00585C5F">
        <w:rPr>
          <w:sz w:val="24"/>
          <w:szCs w:val="24"/>
        </w:rPr>
        <w:t>S</w:t>
      </w:r>
      <w:r>
        <w:rPr>
          <w:sz w:val="24"/>
          <w:szCs w:val="24"/>
        </w:rPr>
        <w:t>UTHERLAND</w:t>
      </w:r>
      <w:r w:rsidRPr="00850667">
        <w:rPr>
          <w:rFonts w:eastAsia="Times New Roman"/>
          <w:color w:val="000000" w:themeColor="text1"/>
          <w:kern w:val="0"/>
          <w:sz w:val="22"/>
          <w:szCs w:val="22"/>
        </w:rPr>
        <w:t xml:space="preserve">, </w:t>
      </w:r>
      <w:r>
        <w:rPr>
          <w:rFonts w:eastAsia="Times New Roman"/>
          <w:color w:val="000000" w:themeColor="text1"/>
          <w:kern w:val="0"/>
          <w:sz w:val="22"/>
          <w:szCs w:val="22"/>
        </w:rPr>
        <w:t>2014:5</w:t>
      </w:r>
      <w:r w:rsidRPr="00850667">
        <w:rPr>
          <w:rFonts w:eastAsia="Times New Roman"/>
          <w:color w:val="000000" w:themeColor="text1"/>
          <w:kern w:val="0"/>
          <w:sz w:val="22"/>
          <w:szCs w:val="22"/>
        </w:rPr>
        <w:t>).</w:t>
      </w:r>
    </w:p>
    <w:p w:rsidR="00B2160C" w:rsidRDefault="00B2160C" w:rsidP="00B2160C">
      <w:pPr>
        <w:spacing w:after="0" w:line="240" w:lineRule="auto"/>
        <w:jc w:val="both"/>
        <w:rPr>
          <w:rFonts w:eastAsia="Times New Roman"/>
          <w:color w:val="000000" w:themeColor="text1"/>
          <w:kern w:val="0"/>
          <w:sz w:val="22"/>
          <w:szCs w:val="22"/>
        </w:rPr>
      </w:pPr>
    </w:p>
    <w:p w:rsidR="00B2160C" w:rsidRDefault="00FD5B4C" w:rsidP="00FB003E">
      <w:pPr>
        <w:spacing w:after="0"/>
        <w:jc w:val="both"/>
        <w:rPr>
          <w:rFonts w:eastAsia="Times New Roman"/>
          <w:color w:val="000000" w:themeColor="text1"/>
          <w:kern w:val="0"/>
          <w:sz w:val="24"/>
          <w:szCs w:val="22"/>
        </w:rPr>
      </w:pPr>
      <w:r w:rsidRPr="00FB003E">
        <w:rPr>
          <w:rFonts w:eastAsia="Times New Roman"/>
          <w:color w:val="000000" w:themeColor="text1"/>
          <w:kern w:val="0"/>
          <w:sz w:val="24"/>
          <w:szCs w:val="22"/>
        </w:rPr>
        <w:t>A metodologia Scrum foi uti</w:t>
      </w:r>
      <w:r w:rsidR="00FB003E" w:rsidRPr="00FB003E">
        <w:rPr>
          <w:rFonts w:eastAsia="Times New Roman"/>
          <w:color w:val="000000" w:themeColor="text1"/>
          <w:kern w:val="0"/>
          <w:sz w:val="24"/>
          <w:szCs w:val="22"/>
        </w:rPr>
        <w:t xml:space="preserve">lizado o </w:t>
      </w:r>
      <w:r w:rsidR="00FB003E">
        <w:rPr>
          <w:rFonts w:eastAsia="Times New Roman"/>
          <w:color w:val="000000" w:themeColor="text1"/>
          <w:kern w:val="0"/>
          <w:sz w:val="24"/>
          <w:szCs w:val="22"/>
        </w:rPr>
        <w:t xml:space="preserve">Sprint Planning, onde o Product Owner priorizou as atividades que deveriam ser exercidas e </w:t>
      </w:r>
      <w:r w:rsidR="00FB003E">
        <w:rPr>
          <w:rFonts w:eastAsia="Times New Roman"/>
          <w:color w:val="000000" w:themeColor="text1"/>
          <w:kern w:val="0"/>
          <w:sz w:val="24"/>
          <w:szCs w:val="22"/>
        </w:rPr>
        <w:lastRenderedPageBreak/>
        <w:t>o Scrum Master delegou-as para cada membro da equipe de desenvolvimento.</w:t>
      </w:r>
    </w:p>
    <w:p w:rsidR="00FB003E" w:rsidRDefault="00FB003E" w:rsidP="00FB003E">
      <w:pPr>
        <w:spacing w:after="0"/>
        <w:jc w:val="both"/>
        <w:rPr>
          <w:rFonts w:eastAsia="Times New Roman"/>
          <w:color w:val="000000" w:themeColor="text1"/>
          <w:kern w:val="0"/>
          <w:sz w:val="24"/>
          <w:szCs w:val="22"/>
        </w:rPr>
      </w:pPr>
      <w:r>
        <w:rPr>
          <w:rFonts w:eastAsia="Times New Roman"/>
          <w:color w:val="000000" w:themeColor="text1"/>
          <w:kern w:val="0"/>
          <w:sz w:val="24"/>
          <w:szCs w:val="22"/>
        </w:rPr>
        <w:t>Houve reuniões diárias para o acompanhamento, finalização e estabelecimento de atividades.</w:t>
      </w:r>
    </w:p>
    <w:p w:rsidR="00BF1666" w:rsidRDefault="00BF1666" w:rsidP="005348E9">
      <w:pPr>
        <w:spacing w:after="120"/>
        <w:jc w:val="both"/>
        <w:rPr>
          <w:rFonts w:eastAsia="Times New Roman"/>
          <w:color w:val="000000" w:themeColor="text1"/>
          <w:kern w:val="0"/>
          <w:sz w:val="24"/>
          <w:szCs w:val="22"/>
        </w:rPr>
      </w:pPr>
    </w:p>
    <w:p w:rsidR="005348E9" w:rsidRDefault="00D12C6E" w:rsidP="005348E9">
      <w:pPr>
        <w:spacing w:after="120"/>
        <w:jc w:val="both"/>
      </w:pPr>
      <w:r>
        <w:rPr>
          <w:rFonts w:eastAsia="Times New Roman"/>
          <w:b/>
          <w:smallCaps/>
          <w:color w:val="00000A"/>
          <w:sz w:val="24"/>
          <w:szCs w:val="24"/>
          <w:lang w:eastAsia="en-US"/>
        </w:rPr>
        <w:t>8</w:t>
      </w:r>
      <w:r w:rsidR="005348E9">
        <w:rPr>
          <w:rFonts w:eastAsia="Times New Roman"/>
          <w:b/>
          <w:smallCaps/>
          <w:color w:val="00000A"/>
          <w:sz w:val="24"/>
          <w:szCs w:val="24"/>
          <w:lang w:eastAsia="en-US"/>
        </w:rPr>
        <w:t xml:space="preserve"> METODOLOGIA</w:t>
      </w:r>
      <w:r w:rsidR="005348E9" w:rsidRPr="00743880">
        <w:rPr>
          <w:rFonts w:eastAsia="Times New Roman"/>
          <w:b/>
          <w:i/>
          <w:smallCaps/>
          <w:color w:val="00000A"/>
          <w:sz w:val="24"/>
          <w:szCs w:val="24"/>
          <w:lang w:eastAsia="en-US"/>
        </w:rPr>
        <w:t xml:space="preserve"> MVC</w:t>
      </w:r>
    </w:p>
    <w:p w:rsidR="00B2160C" w:rsidRPr="005348E9" w:rsidRDefault="00943E8D" w:rsidP="005348E9">
      <w:pPr>
        <w:spacing w:after="120"/>
        <w:jc w:val="both"/>
      </w:pPr>
      <w:r>
        <w:rPr>
          <w:color w:val="auto"/>
          <w:sz w:val="24"/>
          <w:szCs w:val="24"/>
        </w:rPr>
        <w:t>S</w:t>
      </w:r>
      <w:r w:rsidRPr="00943E8D">
        <w:rPr>
          <w:color w:val="auto"/>
          <w:sz w:val="24"/>
          <w:szCs w:val="24"/>
        </w:rPr>
        <w:t>egundo </w:t>
      </w:r>
      <w:r w:rsidRPr="00943E8D">
        <w:rPr>
          <w:i/>
          <w:iCs/>
          <w:color w:val="auto"/>
          <w:sz w:val="24"/>
          <w:szCs w:val="24"/>
          <w:bdr w:val="none" w:sz="0" w:space="0" w:color="auto" w:frame="1"/>
        </w:rPr>
        <w:t xml:space="preserve">Gamma et </w:t>
      </w:r>
      <w:r w:rsidRPr="00001BF4">
        <w:rPr>
          <w:i/>
          <w:iCs/>
          <w:color w:val="auto"/>
          <w:sz w:val="24"/>
          <w:szCs w:val="24"/>
          <w:bdr w:val="none" w:sz="0" w:space="0" w:color="auto" w:frame="1"/>
        </w:rPr>
        <w:t xml:space="preserve">al </w:t>
      </w:r>
      <w:r w:rsidR="000153A7" w:rsidRPr="00001BF4">
        <w:rPr>
          <w:i/>
          <w:iCs/>
          <w:color w:val="auto"/>
          <w:sz w:val="24"/>
          <w:szCs w:val="24"/>
          <w:bdr w:val="none" w:sz="0" w:space="0" w:color="auto" w:frame="1"/>
        </w:rPr>
        <w:t>a</w:t>
      </w:r>
      <w:r w:rsidR="00B2160C" w:rsidRPr="00943E8D">
        <w:rPr>
          <w:rFonts w:eastAsia="Times New Roman"/>
          <w:color w:val="000000" w:themeColor="text1"/>
          <w:kern w:val="0"/>
          <w:sz w:val="24"/>
          <w:szCs w:val="24"/>
        </w:rPr>
        <w:t>Metodologia</w:t>
      </w:r>
      <w:r w:rsidR="00B2160C" w:rsidRPr="00743880">
        <w:rPr>
          <w:rFonts w:eastAsia="Times New Roman"/>
          <w:i/>
          <w:color w:val="000000" w:themeColor="text1"/>
          <w:kern w:val="0"/>
          <w:sz w:val="24"/>
          <w:szCs w:val="24"/>
        </w:rPr>
        <w:t>MVC(Model-View-Controller)</w:t>
      </w:r>
      <w:r w:rsidR="00B2160C">
        <w:rPr>
          <w:rFonts w:eastAsia="Times New Roman"/>
          <w:color w:val="000000" w:themeColor="text1"/>
          <w:kern w:val="0"/>
          <w:sz w:val="24"/>
          <w:szCs w:val="24"/>
        </w:rPr>
        <w:t xml:space="preserve"> foi</w:t>
      </w:r>
      <w:r w:rsidR="00B2160C" w:rsidRPr="00927C49">
        <w:rPr>
          <w:rFonts w:eastAsia="Times New Roman"/>
          <w:color w:val="000000" w:themeColor="text1"/>
          <w:kern w:val="0"/>
          <w:sz w:val="24"/>
          <w:szCs w:val="24"/>
        </w:rPr>
        <w:t xml:space="preserve"> criada</w:t>
      </w:r>
      <w:r w:rsidR="00B2160C">
        <w:rPr>
          <w:rFonts w:eastAsia="Times New Roman"/>
          <w:color w:val="000000" w:themeColor="text1"/>
          <w:kern w:val="0"/>
          <w:sz w:val="24"/>
          <w:szCs w:val="24"/>
        </w:rPr>
        <w:t xml:space="preserve"> em 1979 por TrygveReenskaug. É uma metodologia muito bem aceita pela comunidade Java utilizada principalmente em aplicações</w:t>
      </w:r>
      <w:r w:rsidR="00B2160C" w:rsidRPr="00BE617B">
        <w:rPr>
          <w:rFonts w:eastAsia="Times New Roman"/>
          <w:i/>
          <w:color w:val="000000" w:themeColor="text1"/>
          <w:kern w:val="0"/>
          <w:sz w:val="24"/>
          <w:szCs w:val="24"/>
        </w:rPr>
        <w:t xml:space="preserve"> Web</w:t>
      </w:r>
      <w:r w:rsidR="00B2160C">
        <w:rPr>
          <w:rFonts w:eastAsia="Times New Roman"/>
          <w:color w:val="000000" w:themeColor="text1"/>
          <w:kern w:val="0"/>
          <w:sz w:val="24"/>
          <w:szCs w:val="24"/>
        </w:rPr>
        <w:t>.</w:t>
      </w:r>
    </w:p>
    <w:p w:rsidR="00B2160C" w:rsidRDefault="00001BF4" w:rsidP="00B2160C">
      <w:pPr>
        <w:suppressAutoHyphens w:val="0"/>
        <w:spacing w:before="100" w:beforeAutospacing="1" w:after="100" w:afterAutospacing="1"/>
        <w:jc w:val="both"/>
        <w:rPr>
          <w:rFonts w:eastAsia="Times New Roman"/>
          <w:color w:val="000000" w:themeColor="text1"/>
          <w:kern w:val="0"/>
          <w:sz w:val="24"/>
          <w:szCs w:val="24"/>
        </w:rPr>
      </w:pPr>
      <w:r>
        <w:rPr>
          <w:rFonts w:eastAsia="Times New Roman"/>
          <w:color w:val="000000" w:themeColor="text1"/>
          <w:kern w:val="0"/>
          <w:sz w:val="24"/>
          <w:szCs w:val="24"/>
        </w:rPr>
        <w:t>Sua estrutura separa as fases ló</w:t>
      </w:r>
      <w:r w:rsidR="00B2160C">
        <w:rPr>
          <w:rFonts w:eastAsia="Times New Roman"/>
          <w:color w:val="000000" w:themeColor="text1"/>
          <w:kern w:val="0"/>
          <w:sz w:val="24"/>
          <w:szCs w:val="24"/>
        </w:rPr>
        <w:t>gi</w:t>
      </w:r>
      <w:r w:rsidR="00B2160C" w:rsidRPr="00927C49">
        <w:rPr>
          <w:rFonts w:eastAsia="Times New Roman"/>
          <w:color w:val="000000" w:themeColor="text1"/>
          <w:kern w:val="0"/>
          <w:sz w:val="24"/>
          <w:szCs w:val="24"/>
        </w:rPr>
        <w:t>ca,</w:t>
      </w:r>
      <w:r w:rsidR="00B2160C">
        <w:rPr>
          <w:rFonts w:eastAsia="Times New Roman"/>
          <w:color w:val="000000" w:themeColor="text1"/>
          <w:kern w:val="0"/>
          <w:sz w:val="24"/>
          <w:szCs w:val="24"/>
        </w:rPr>
        <w:t xml:space="preserve"> negócio </w:t>
      </w:r>
      <w:r w:rsidR="00B2160C" w:rsidRPr="00927C49">
        <w:rPr>
          <w:rFonts w:eastAsia="Times New Roman"/>
          <w:color w:val="000000" w:themeColor="text1"/>
          <w:kern w:val="0"/>
          <w:sz w:val="24"/>
          <w:szCs w:val="24"/>
        </w:rPr>
        <w:t>e gerenciamento</w:t>
      </w:r>
      <w:r w:rsidR="00B2160C">
        <w:rPr>
          <w:rFonts w:eastAsia="Times New Roman"/>
          <w:color w:val="000000" w:themeColor="text1"/>
          <w:kern w:val="0"/>
          <w:sz w:val="24"/>
          <w:szCs w:val="24"/>
        </w:rPr>
        <w:t xml:space="preserve">, as requisições direcionam-se a fase </w:t>
      </w:r>
      <w:r w:rsidR="00B2160C" w:rsidRPr="00743880">
        <w:rPr>
          <w:rFonts w:eastAsia="Times New Roman"/>
          <w:i/>
          <w:color w:val="000000" w:themeColor="text1"/>
          <w:kern w:val="0"/>
          <w:sz w:val="24"/>
          <w:szCs w:val="24"/>
        </w:rPr>
        <w:t>Controller</w:t>
      </w:r>
      <w:r w:rsidR="00B2160C">
        <w:rPr>
          <w:rFonts w:eastAsia="Times New Roman"/>
          <w:color w:val="000000" w:themeColor="text1"/>
          <w:kern w:val="0"/>
          <w:sz w:val="24"/>
          <w:szCs w:val="24"/>
        </w:rPr>
        <w:t xml:space="preserve"> que acessam a fase </w:t>
      </w:r>
      <w:r w:rsidR="00B2160C" w:rsidRPr="00743880">
        <w:rPr>
          <w:rFonts w:eastAsia="Times New Roman"/>
          <w:i/>
          <w:color w:val="000000" w:themeColor="text1"/>
          <w:kern w:val="0"/>
          <w:sz w:val="24"/>
          <w:szCs w:val="24"/>
        </w:rPr>
        <w:t>Model</w:t>
      </w:r>
      <w:r w:rsidR="00B2160C">
        <w:rPr>
          <w:rFonts w:eastAsia="Times New Roman"/>
          <w:color w:val="000000" w:themeColor="text1"/>
          <w:kern w:val="0"/>
          <w:sz w:val="24"/>
          <w:szCs w:val="24"/>
        </w:rPr>
        <w:t xml:space="preserve"> para processar exibindo-as na fase </w:t>
      </w:r>
      <w:r w:rsidR="00B2160C" w:rsidRPr="00743880">
        <w:rPr>
          <w:rFonts w:eastAsia="Times New Roman"/>
          <w:i/>
          <w:color w:val="000000" w:themeColor="text1"/>
          <w:kern w:val="0"/>
          <w:sz w:val="24"/>
          <w:szCs w:val="24"/>
        </w:rPr>
        <w:t>View</w:t>
      </w:r>
      <w:r w:rsidR="00B2160C" w:rsidRPr="00927C49">
        <w:rPr>
          <w:rFonts w:eastAsia="Times New Roman"/>
          <w:color w:val="000000" w:themeColor="text1"/>
          <w:kern w:val="0"/>
          <w:sz w:val="24"/>
          <w:szCs w:val="24"/>
        </w:rPr>
        <w:t>, aumentando</w:t>
      </w:r>
      <w:r w:rsidR="00B2160C">
        <w:rPr>
          <w:rFonts w:eastAsia="Times New Roman"/>
          <w:color w:val="000000" w:themeColor="text1"/>
          <w:kern w:val="0"/>
          <w:sz w:val="24"/>
          <w:szCs w:val="24"/>
        </w:rPr>
        <w:t xml:space="preserve"> assim, a reutilização e manutenção do projeto.</w:t>
      </w:r>
    </w:p>
    <w:p w:rsidR="00B2160C" w:rsidRDefault="00B2160C" w:rsidP="00F75370">
      <w:pPr>
        <w:rPr>
          <w:rFonts w:eastAsia="Times New Roman"/>
          <w:color w:val="000000" w:themeColor="text1"/>
          <w:kern w:val="0"/>
          <w:sz w:val="22"/>
          <w:szCs w:val="22"/>
        </w:rPr>
      </w:pPr>
      <w:r>
        <w:rPr>
          <w:sz w:val="22"/>
          <w:szCs w:val="22"/>
        </w:rPr>
        <w:t xml:space="preserve">O MVC é uma forma de padrão que pode ser aplicado </w:t>
      </w:r>
      <w:r w:rsidRPr="00AA42F7">
        <w:rPr>
          <w:sz w:val="22"/>
          <w:szCs w:val="22"/>
        </w:rPr>
        <w:t>a vários níveis.</w:t>
      </w:r>
      <w:r w:rsidRPr="00850667">
        <w:rPr>
          <w:rFonts w:eastAsia="Times New Roman"/>
          <w:color w:val="000000" w:themeColor="text1"/>
          <w:kern w:val="0"/>
          <w:sz w:val="22"/>
          <w:szCs w:val="22"/>
        </w:rPr>
        <w:t>(</w:t>
      </w:r>
      <w:r>
        <w:rPr>
          <w:sz w:val="24"/>
          <w:szCs w:val="24"/>
        </w:rPr>
        <w:t xml:space="preserve">BOND </w:t>
      </w:r>
      <w:r>
        <w:rPr>
          <w:rFonts w:ascii="Arial-ItalicMT" w:eastAsia="Times New Roman" w:hAnsi="Arial-ItalicMT" w:cs="Arial-ItalicMT"/>
          <w:i/>
          <w:iCs/>
          <w:color w:val="auto"/>
          <w:kern w:val="0"/>
          <w:sz w:val="24"/>
          <w:szCs w:val="24"/>
        </w:rPr>
        <w:t>et. al</w:t>
      </w:r>
      <w:r>
        <w:rPr>
          <w:rFonts w:ascii="ArialMT" w:eastAsia="Times New Roman" w:hAnsi="ArialMT" w:cs="ArialMT"/>
          <w:color w:val="auto"/>
          <w:kern w:val="0"/>
          <w:sz w:val="24"/>
          <w:szCs w:val="24"/>
        </w:rPr>
        <w:t>.</w:t>
      </w:r>
      <w:r w:rsidRPr="00850667">
        <w:rPr>
          <w:rFonts w:eastAsia="Times New Roman"/>
          <w:color w:val="000000" w:themeColor="text1"/>
          <w:kern w:val="0"/>
          <w:sz w:val="22"/>
          <w:szCs w:val="22"/>
        </w:rPr>
        <w:t xml:space="preserve">, </w:t>
      </w:r>
      <w:r>
        <w:rPr>
          <w:rFonts w:eastAsia="Times New Roman"/>
          <w:color w:val="000000" w:themeColor="text1"/>
          <w:kern w:val="0"/>
          <w:sz w:val="22"/>
          <w:szCs w:val="22"/>
        </w:rPr>
        <w:t>2003:724</w:t>
      </w:r>
      <w:r w:rsidRPr="00850667">
        <w:rPr>
          <w:rFonts w:eastAsia="Times New Roman"/>
          <w:color w:val="000000" w:themeColor="text1"/>
          <w:kern w:val="0"/>
          <w:sz w:val="22"/>
          <w:szCs w:val="22"/>
        </w:rPr>
        <w:t>).</w:t>
      </w:r>
    </w:p>
    <w:p w:rsidR="005348E9" w:rsidRDefault="005348E9" w:rsidP="00B2160C">
      <w:pPr>
        <w:spacing w:after="0" w:line="240" w:lineRule="auto"/>
        <w:jc w:val="both"/>
        <w:rPr>
          <w:sz w:val="22"/>
          <w:szCs w:val="22"/>
        </w:rPr>
      </w:pPr>
    </w:p>
    <w:p w:rsidR="005348E9" w:rsidRPr="00B97D44" w:rsidRDefault="009032FC" w:rsidP="00B97D44">
      <w:pPr>
        <w:spacing w:after="0"/>
        <w:jc w:val="both"/>
        <w:rPr>
          <w:sz w:val="24"/>
          <w:szCs w:val="24"/>
        </w:rPr>
      </w:pPr>
      <w:r w:rsidRPr="009032FC">
        <w:rPr>
          <w:sz w:val="24"/>
          <w:szCs w:val="24"/>
        </w:rPr>
        <w:t>Foi aplicado</w:t>
      </w:r>
      <w:r>
        <w:rPr>
          <w:sz w:val="24"/>
          <w:szCs w:val="24"/>
        </w:rPr>
        <w:t xml:space="preserve"> no projeto o</w:t>
      </w:r>
      <w:r w:rsidR="00B97D44">
        <w:rPr>
          <w:sz w:val="24"/>
          <w:szCs w:val="24"/>
        </w:rPr>
        <w:t xml:space="preserve"> banco de dados </w:t>
      </w:r>
      <w:r w:rsidR="00B97D44" w:rsidRPr="00B97D44">
        <w:rPr>
          <w:i/>
          <w:sz w:val="24"/>
          <w:szCs w:val="24"/>
        </w:rPr>
        <w:t>MySQL</w:t>
      </w:r>
      <w:r w:rsidR="00B97D44">
        <w:rPr>
          <w:sz w:val="24"/>
          <w:szCs w:val="24"/>
        </w:rPr>
        <w:t xml:space="preserve"> sendo o</w:t>
      </w:r>
      <w:r w:rsidR="00F43794" w:rsidRPr="00B97D44">
        <w:rPr>
          <w:i/>
          <w:sz w:val="24"/>
          <w:szCs w:val="24"/>
        </w:rPr>
        <w:t>Model</w:t>
      </w:r>
      <w:r w:rsidRPr="009032FC">
        <w:rPr>
          <w:sz w:val="24"/>
          <w:szCs w:val="24"/>
        </w:rPr>
        <w:t>,</w:t>
      </w:r>
      <w:r w:rsidR="00F43794" w:rsidRPr="009032FC">
        <w:rPr>
          <w:sz w:val="24"/>
          <w:szCs w:val="24"/>
        </w:rPr>
        <w:t xml:space="preserve"> que por sua vez se comunica co</w:t>
      </w:r>
      <w:r w:rsidR="00B97D44">
        <w:rPr>
          <w:sz w:val="24"/>
          <w:szCs w:val="24"/>
        </w:rPr>
        <w:t xml:space="preserve">m o </w:t>
      </w:r>
      <w:r w:rsidR="00B97D44" w:rsidRPr="00B97D44">
        <w:rPr>
          <w:i/>
          <w:sz w:val="24"/>
          <w:szCs w:val="24"/>
        </w:rPr>
        <w:t>Controller</w:t>
      </w:r>
      <w:r w:rsidR="00B97D44">
        <w:rPr>
          <w:sz w:val="24"/>
          <w:szCs w:val="24"/>
        </w:rPr>
        <w:t xml:space="preserve"> na linguagem PHP,</w:t>
      </w:r>
      <w:r w:rsidRPr="009032FC">
        <w:rPr>
          <w:sz w:val="24"/>
          <w:szCs w:val="24"/>
        </w:rPr>
        <w:t xml:space="preserve"> acessa</w:t>
      </w:r>
      <w:r w:rsidR="00B97D44">
        <w:rPr>
          <w:sz w:val="24"/>
          <w:szCs w:val="24"/>
        </w:rPr>
        <w:t>ndo</w:t>
      </w:r>
      <w:r w:rsidRPr="009032FC">
        <w:rPr>
          <w:sz w:val="24"/>
          <w:szCs w:val="24"/>
        </w:rPr>
        <w:t xml:space="preserve"> os dados do </w:t>
      </w:r>
      <w:r w:rsidRPr="00B97D44">
        <w:rPr>
          <w:i/>
          <w:sz w:val="24"/>
          <w:szCs w:val="24"/>
        </w:rPr>
        <w:t>Model</w:t>
      </w:r>
      <w:r w:rsidRPr="009032FC">
        <w:rPr>
          <w:sz w:val="24"/>
          <w:szCs w:val="24"/>
        </w:rPr>
        <w:t xml:space="preserve"> e </w:t>
      </w:r>
      <w:r w:rsidR="00B97D44">
        <w:rPr>
          <w:sz w:val="24"/>
          <w:szCs w:val="24"/>
        </w:rPr>
        <w:t xml:space="preserve">exibindo-as no </w:t>
      </w:r>
      <w:r w:rsidR="00B97D44" w:rsidRPr="00B97D44">
        <w:rPr>
          <w:i/>
          <w:sz w:val="24"/>
          <w:szCs w:val="24"/>
        </w:rPr>
        <w:t>View</w:t>
      </w:r>
      <w:r w:rsidR="00B97D44">
        <w:rPr>
          <w:sz w:val="24"/>
          <w:szCs w:val="24"/>
        </w:rPr>
        <w:t xml:space="preserve">, na linguagem </w:t>
      </w:r>
      <w:r w:rsidR="00B97D44" w:rsidRPr="00B97D44">
        <w:rPr>
          <w:i/>
          <w:sz w:val="24"/>
          <w:szCs w:val="24"/>
        </w:rPr>
        <w:t>HTML</w:t>
      </w:r>
      <w:r w:rsidR="00B97D44">
        <w:rPr>
          <w:sz w:val="24"/>
          <w:szCs w:val="24"/>
        </w:rPr>
        <w:t xml:space="preserve">, </w:t>
      </w:r>
      <w:r w:rsidRPr="009032FC">
        <w:rPr>
          <w:sz w:val="24"/>
          <w:szCs w:val="24"/>
        </w:rPr>
        <w:t xml:space="preserve">cuja a </w:t>
      </w:r>
      <w:r w:rsidR="00B97D44">
        <w:rPr>
          <w:sz w:val="24"/>
          <w:szCs w:val="24"/>
        </w:rPr>
        <w:t xml:space="preserve">representatividade é a interface que o </w:t>
      </w:r>
      <w:r w:rsidRPr="009032FC">
        <w:rPr>
          <w:sz w:val="24"/>
          <w:szCs w:val="24"/>
        </w:rPr>
        <w:lastRenderedPageBreak/>
        <w:t>usuário</w:t>
      </w:r>
      <w:r w:rsidR="00B97D44">
        <w:rPr>
          <w:sz w:val="24"/>
          <w:szCs w:val="24"/>
        </w:rPr>
        <w:t xml:space="preserve"> tem acesso(o usuário </w:t>
      </w:r>
      <w:r w:rsidRPr="009032FC">
        <w:rPr>
          <w:sz w:val="24"/>
          <w:szCs w:val="24"/>
        </w:rPr>
        <w:t xml:space="preserve">não </w:t>
      </w:r>
      <w:r w:rsidR="00001BF4">
        <w:rPr>
          <w:sz w:val="24"/>
          <w:szCs w:val="24"/>
        </w:rPr>
        <w:t>consegue</w:t>
      </w:r>
      <w:r w:rsidR="00B97D44">
        <w:rPr>
          <w:sz w:val="24"/>
          <w:szCs w:val="24"/>
        </w:rPr>
        <w:t xml:space="preserve"> ver</w:t>
      </w:r>
      <w:r w:rsidRPr="009032FC">
        <w:rPr>
          <w:sz w:val="24"/>
          <w:szCs w:val="24"/>
        </w:rPr>
        <w:t xml:space="preserve"> as outras camadas</w:t>
      </w:r>
      <w:r w:rsidR="00B97D44">
        <w:rPr>
          <w:sz w:val="24"/>
          <w:szCs w:val="24"/>
        </w:rPr>
        <w:t>). Para a comunicaçã</w:t>
      </w:r>
      <w:r w:rsidRPr="009032FC">
        <w:rPr>
          <w:sz w:val="24"/>
          <w:szCs w:val="24"/>
        </w:rPr>
        <w:t xml:space="preserve">o de todas as camadas foi utilizado a ferramenta </w:t>
      </w:r>
      <w:r w:rsidRPr="00B97D44">
        <w:rPr>
          <w:i/>
          <w:sz w:val="24"/>
          <w:szCs w:val="24"/>
        </w:rPr>
        <w:t>PHP MyAdmin</w:t>
      </w:r>
      <w:r w:rsidRPr="009032FC">
        <w:rPr>
          <w:sz w:val="24"/>
          <w:szCs w:val="24"/>
        </w:rPr>
        <w:t>.</w:t>
      </w:r>
    </w:p>
    <w:p w:rsidR="005348E9" w:rsidRDefault="005348E9" w:rsidP="00B2160C">
      <w:pPr>
        <w:spacing w:after="0" w:line="240" w:lineRule="auto"/>
        <w:ind w:left="2268"/>
        <w:jc w:val="both"/>
        <w:rPr>
          <w:rFonts w:eastAsia="Times New Roman"/>
          <w:color w:val="000000" w:themeColor="text1"/>
          <w:kern w:val="0"/>
          <w:sz w:val="22"/>
          <w:szCs w:val="22"/>
        </w:rPr>
      </w:pPr>
    </w:p>
    <w:p w:rsidR="005348E9" w:rsidRDefault="005348E9" w:rsidP="00B2160C">
      <w:pPr>
        <w:spacing w:after="0" w:line="240" w:lineRule="auto"/>
        <w:ind w:left="2268"/>
        <w:jc w:val="both"/>
        <w:rPr>
          <w:rFonts w:eastAsia="Times New Roman"/>
          <w:color w:val="000000" w:themeColor="text1"/>
          <w:kern w:val="0"/>
          <w:sz w:val="22"/>
          <w:szCs w:val="22"/>
        </w:rPr>
      </w:pPr>
    </w:p>
    <w:p w:rsidR="005348E9" w:rsidRDefault="00D12C6E" w:rsidP="005348E9">
      <w:pPr>
        <w:spacing w:after="120"/>
        <w:jc w:val="both"/>
      </w:pPr>
      <w:r>
        <w:rPr>
          <w:rFonts w:eastAsia="Times New Roman"/>
          <w:b/>
          <w:smallCaps/>
          <w:color w:val="00000A"/>
          <w:sz w:val="24"/>
          <w:szCs w:val="24"/>
          <w:lang w:eastAsia="en-US"/>
        </w:rPr>
        <w:t>9</w:t>
      </w:r>
      <w:r w:rsidR="005348E9">
        <w:rPr>
          <w:rFonts w:eastAsia="Times New Roman"/>
          <w:b/>
          <w:smallCaps/>
          <w:color w:val="00000A"/>
          <w:sz w:val="24"/>
          <w:szCs w:val="24"/>
          <w:lang w:eastAsia="en-US"/>
        </w:rPr>
        <w:t xml:space="preserve"> REFERENCIAL TEÓRICO</w:t>
      </w:r>
    </w:p>
    <w:p w:rsidR="005348E9" w:rsidRDefault="00D12C6E" w:rsidP="005348E9">
      <w:pPr>
        <w:spacing w:after="120"/>
        <w:jc w:val="both"/>
      </w:pPr>
      <w:r>
        <w:rPr>
          <w:rFonts w:eastAsia="Times New Roman"/>
          <w:b/>
          <w:smallCaps/>
          <w:color w:val="00000A"/>
          <w:sz w:val="24"/>
          <w:szCs w:val="24"/>
          <w:lang w:eastAsia="en-US"/>
        </w:rPr>
        <w:t>9</w:t>
      </w:r>
      <w:r w:rsidR="005348E9">
        <w:rPr>
          <w:rFonts w:eastAsia="Times New Roman"/>
          <w:b/>
          <w:smallCaps/>
          <w:color w:val="00000A"/>
          <w:sz w:val="24"/>
          <w:szCs w:val="24"/>
          <w:lang w:eastAsia="en-US"/>
        </w:rPr>
        <w:t>.1 CONTEXTO SOCIAL E ECONÓMICO EM ENERGIA</w:t>
      </w:r>
    </w:p>
    <w:p w:rsidR="00B2160C"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O Brasil passa por u</w:t>
      </w:r>
      <w:r>
        <w:rPr>
          <w:rFonts w:eastAsia="Times New Roman"/>
          <w:color w:val="222222"/>
          <w:kern w:val="0"/>
          <w:sz w:val="24"/>
          <w:szCs w:val="19"/>
        </w:rPr>
        <w:t>m momento conturbado. Economizar</w:t>
      </w:r>
      <w:r w:rsidRPr="00956263">
        <w:rPr>
          <w:rFonts w:eastAsia="Times New Roman"/>
          <w:color w:val="222222"/>
          <w:kern w:val="0"/>
          <w:sz w:val="24"/>
          <w:szCs w:val="19"/>
        </w:rPr>
        <w:t xml:space="preserve"> é a única saída para a cris</w:t>
      </w:r>
      <w:r w:rsidR="000153A7">
        <w:rPr>
          <w:rFonts w:eastAsia="Times New Roman"/>
          <w:color w:val="222222"/>
          <w:kern w:val="0"/>
          <w:sz w:val="24"/>
          <w:szCs w:val="19"/>
        </w:rPr>
        <w:t>e. Segundo</w:t>
      </w:r>
      <w:r>
        <w:rPr>
          <w:rFonts w:eastAsia="Times New Roman"/>
          <w:color w:val="222222"/>
          <w:kern w:val="0"/>
          <w:sz w:val="24"/>
          <w:szCs w:val="19"/>
        </w:rPr>
        <w:t xml:space="preserve"> Berman, o Sistema Elé</w:t>
      </w:r>
      <w:r w:rsidRPr="00956263">
        <w:rPr>
          <w:rFonts w:eastAsia="Times New Roman"/>
          <w:color w:val="222222"/>
          <w:kern w:val="0"/>
          <w:sz w:val="24"/>
          <w:szCs w:val="19"/>
        </w:rPr>
        <w:t>trico brasileiro contabiliza perdas de 15%, que ocorr</w:t>
      </w:r>
      <w:r>
        <w:rPr>
          <w:rFonts w:eastAsia="Times New Roman"/>
          <w:color w:val="222222"/>
          <w:kern w:val="0"/>
          <w:sz w:val="24"/>
          <w:szCs w:val="19"/>
        </w:rPr>
        <w:t>em desde a eletricidade a geração de energia a transmissã</w:t>
      </w:r>
      <w:r w:rsidRPr="00956263">
        <w:rPr>
          <w:rFonts w:eastAsia="Times New Roman"/>
          <w:color w:val="222222"/>
          <w:kern w:val="0"/>
          <w:sz w:val="24"/>
          <w:szCs w:val="19"/>
        </w:rPr>
        <w:t>o e redes de distribu</w:t>
      </w:r>
      <w:r>
        <w:rPr>
          <w:rFonts w:eastAsia="Times New Roman"/>
          <w:color w:val="222222"/>
          <w:kern w:val="0"/>
          <w:sz w:val="24"/>
          <w:szCs w:val="19"/>
        </w:rPr>
        <w:t>ição até</w:t>
      </w:r>
      <w:r w:rsidRPr="00956263">
        <w:rPr>
          <w:rFonts w:eastAsia="Times New Roman"/>
          <w:color w:val="222222"/>
          <w:kern w:val="0"/>
          <w:sz w:val="24"/>
          <w:szCs w:val="19"/>
        </w:rPr>
        <w:t xml:space="preserve"> chegar ao consumidor. A </w:t>
      </w:r>
      <w:r>
        <w:rPr>
          <w:rFonts w:eastAsia="Times New Roman"/>
          <w:color w:val="222222"/>
          <w:kern w:val="0"/>
          <w:sz w:val="24"/>
          <w:szCs w:val="19"/>
        </w:rPr>
        <w:t>política energética do pais está</w:t>
      </w:r>
      <w:r w:rsidRPr="00956263">
        <w:rPr>
          <w:rFonts w:eastAsia="Times New Roman"/>
          <w:color w:val="222222"/>
          <w:kern w:val="0"/>
          <w:sz w:val="24"/>
          <w:szCs w:val="19"/>
        </w:rPr>
        <w:t xml:space="preserve"> mal estruturada, com isso, consumidores sofrem com o aumento da conta de luz.</w:t>
      </w: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Considerando o objet</w:t>
      </w:r>
      <w:r>
        <w:rPr>
          <w:rFonts w:eastAsia="Times New Roman"/>
          <w:color w:val="222222"/>
          <w:kern w:val="0"/>
          <w:sz w:val="24"/>
          <w:szCs w:val="19"/>
        </w:rPr>
        <w:t>ivo deste projeto, fica evident</w:t>
      </w:r>
      <w:r w:rsidRPr="00956263">
        <w:rPr>
          <w:rFonts w:eastAsia="Times New Roman"/>
          <w:color w:val="222222"/>
          <w:kern w:val="0"/>
          <w:sz w:val="24"/>
          <w:szCs w:val="19"/>
        </w:rPr>
        <w:t>e a importância de criar novas tecnologias com ênfase na eficiência energética, tecnologia cujo o objetivo é mostrar os gasto</w:t>
      </w:r>
      <w:r>
        <w:rPr>
          <w:rFonts w:eastAsia="Times New Roman"/>
          <w:color w:val="222222"/>
          <w:kern w:val="0"/>
          <w:sz w:val="24"/>
          <w:szCs w:val="19"/>
        </w:rPr>
        <w:t>s convertidos e</w:t>
      </w:r>
      <w:r w:rsidRPr="00956263">
        <w:rPr>
          <w:rFonts w:eastAsia="Times New Roman"/>
          <w:color w:val="222222"/>
          <w:kern w:val="0"/>
          <w:sz w:val="24"/>
          <w:szCs w:val="19"/>
        </w:rPr>
        <w:t xml:space="preserve">m reais e relatório de consumo </w:t>
      </w:r>
      <w:r>
        <w:rPr>
          <w:rFonts w:eastAsia="Times New Roman"/>
          <w:color w:val="222222"/>
          <w:kern w:val="0"/>
          <w:sz w:val="24"/>
          <w:szCs w:val="19"/>
        </w:rPr>
        <w:t>mensal</w:t>
      </w:r>
      <w:r w:rsidRPr="00956263">
        <w:rPr>
          <w:rFonts w:eastAsia="Times New Roman"/>
          <w:color w:val="222222"/>
          <w:kern w:val="0"/>
          <w:sz w:val="24"/>
          <w:szCs w:val="19"/>
        </w:rPr>
        <w:t xml:space="preserve"> auxiliando assim a contornar a crise dentro das residências.</w:t>
      </w:r>
    </w:p>
    <w:p w:rsidR="00B2160C"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 </w:t>
      </w:r>
    </w:p>
    <w:p w:rsidR="00B2160C" w:rsidRPr="005348E9" w:rsidRDefault="00D12C6E" w:rsidP="005348E9">
      <w:pPr>
        <w:spacing w:after="120"/>
        <w:jc w:val="both"/>
      </w:pPr>
      <w:r>
        <w:rPr>
          <w:rFonts w:eastAsia="Times New Roman"/>
          <w:b/>
          <w:smallCaps/>
          <w:color w:val="00000A"/>
          <w:sz w:val="24"/>
          <w:szCs w:val="24"/>
          <w:lang w:eastAsia="en-US"/>
        </w:rPr>
        <w:t>9</w:t>
      </w:r>
      <w:r w:rsidR="005348E9">
        <w:rPr>
          <w:rFonts w:eastAsia="Times New Roman"/>
          <w:b/>
          <w:smallCaps/>
          <w:color w:val="00000A"/>
          <w:sz w:val="24"/>
          <w:szCs w:val="24"/>
          <w:lang w:eastAsia="en-US"/>
        </w:rPr>
        <w:t>.2 TECNOLOGIA RESIDECIAL PARA ECONOMIA</w:t>
      </w:r>
    </w:p>
    <w:p w:rsidR="00B2160C"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lastRenderedPageBreak/>
        <w:t>Atualmente</w:t>
      </w:r>
      <w:r>
        <w:rPr>
          <w:rFonts w:eastAsia="Times New Roman"/>
          <w:color w:val="222222"/>
          <w:kern w:val="0"/>
          <w:sz w:val="24"/>
          <w:szCs w:val="19"/>
        </w:rPr>
        <w:t xml:space="preserve"> a procura de tecnologias de automa</w:t>
      </w:r>
      <w:r w:rsidRPr="00956263">
        <w:rPr>
          <w:rFonts w:eastAsia="Times New Roman"/>
          <w:color w:val="222222"/>
          <w:kern w:val="0"/>
          <w:sz w:val="24"/>
          <w:szCs w:val="19"/>
        </w:rPr>
        <w:t>ção residencial tem tomado grandes proporções no cenário mundia</w:t>
      </w:r>
      <w:r>
        <w:rPr>
          <w:rFonts w:eastAsia="Times New Roman"/>
          <w:color w:val="222222"/>
          <w:kern w:val="0"/>
          <w:sz w:val="24"/>
          <w:szCs w:val="19"/>
        </w:rPr>
        <w:t>l</w:t>
      </w:r>
      <w:r w:rsidRPr="00956263">
        <w:rPr>
          <w:rFonts w:eastAsia="Times New Roman"/>
          <w:color w:val="222222"/>
          <w:kern w:val="0"/>
          <w:sz w:val="24"/>
          <w:szCs w:val="19"/>
        </w:rPr>
        <w:t>, tecnologia, cujos propósitos são voltados ao controle de eletrodomésticos, ao auxílio</w:t>
      </w:r>
      <w:r>
        <w:rPr>
          <w:rFonts w:eastAsia="Times New Roman"/>
          <w:color w:val="222222"/>
          <w:kern w:val="0"/>
          <w:sz w:val="24"/>
          <w:szCs w:val="19"/>
        </w:rPr>
        <w:t xml:space="preserve"> em tarefa</w:t>
      </w:r>
      <w:r w:rsidRPr="00956263">
        <w:rPr>
          <w:rFonts w:eastAsia="Times New Roman"/>
          <w:color w:val="222222"/>
          <w:kern w:val="0"/>
          <w:sz w:val="24"/>
          <w:szCs w:val="19"/>
        </w:rPr>
        <w:t xml:space="preserve">s </w:t>
      </w:r>
      <w:r>
        <w:rPr>
          <w:rFonts w:eastAsia="Times New Roman"/>
          <w:color w:val="222222"/>
          <w:kern w:val="0"/>
          <w:sz w:val="24"/>
          <w:szCs w:val="19"/>
        </w:rPr>
        <w:t>domestica</w:t>
      </w:r>
      <w:r w:rsidRPr="00956263">
        <w:rPr>
          <w:rFonts w:eastAsia="Times New Roman"/>
          <w:color w:val="222222"/>
          <w:kern w:val="0"/>
          <w:sz w:val="24"/>
          <w:szCs w:val="19"/>
        </w:rPr>
        <w:t>s, control</w:t>
      </w:r>
      <w:r>
        <w:rPr>
          <w:rFonts w:eastAsia="Times New Roman"/>
          <w:color w:val="222222"/>
          <w:kern w:val="0"/>
          <w:sz w:val="24"/>
          <w:szCs w:val="19"/>
        </w:rPr>
        <w:t>e na reduç</w:t>
      </w:r>
      <w:r w:rsidR="00743880">
        <w:rPr>
          <w:rFonts w:eastAsia="Times New Roman"/>
          <w:color w:val="222222"/>
          <w:kern w:val="0"/>
          <w:sz w:val="24"/>
          <w:szCs w:val="19"/>
        </w:rPr>
        <w:t>ão do</w:t>
      </w:r>
      <w:r>
        <w:rPr>
          <w:rFonts w:eastAsia="Times New Roman"/>
          <w:color w:val="222222"/>
          <w:kern w:val="0"/>
          <w:sz w:val="24"/>
          <w:szCs w:val="19"/>
        </w:rPr>
        <w:t>consumo, automaçã</w:t>
      </w:r>
      <w:r w:rsidRPr="00956263">
        <w:rPr>
          <w:rFonts w:eastAsia="Times New Roman"/>
          <w:color w:val="222222"/>
          <w:kern w:val="0"/>
          <w:sz w:val="24"/>
          <w:szCs w:val="19"/>
        </w:rPr>
        <w:t>o dos equipamentos de entretenimento, segurança, dentre outros.</w:t>
      </w: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p>
    <w:p w:rsidR="00B2160C"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Para Aureside (2012), o público que obtém sua primeira moradia é composto por jovens e adultos</w:t>
      </w:r>
      <w:r w:rsidR="00743880">
        <w:rPr>
          <w:rFonts w:eastAsia="Times New Roman"/>
          <w:color w:val="222222"/>
          <w:kern w:val="0"/>
          <w:sz w:val="24"/>
          <w:szCs w:val="19"/>
        </w:rPr>
        <w:t xml:space="preserve"> que estão sempre conectados</w:t>
      </w:r>
      <w:r w:rsidRPr="00956263">
        <w:rPr>
          <w:rFonts w:eastAsia="Times New Roman"/>
          <w:color w:val="222222"/>
          <w:kern w:val="0"/>
          <w:sz w:val="24"/>
          <w:szCs w:val="19"/>
        </w:rPr>
        <w:t>as novas tecnologias e deseja</w:t>
      </w:r>
      <w:r>
        <w:rPr>
          <w:rFonts w:eastAsia="Times New Roman"/>
          <w:color w:val="222222"/>
          <w:kern w:val="0"/>
          <w:sz w:val="24"/>
          <w:szCs w:val="19"/>
        </w:rPr>
        <w:t>m automatizar atividades em sua</w:t>
      </w:r>
      <w:r w:rsidRPr="00956263">
        <w:rPr>
          <w:rFonts w:eastAsia="Times New Roman"/>
          <w:color w:val="222222"/>
          <w:kern w:val="0"/>
          <w:sz w:val="24"/>
          <w:szCs w:val="19"/>
        </w:rPr>
        <w:t xml:space="preserve"> casa, como forma de redução de consumo, ganhando em flexibilidade, s</w:t>
      </w:r>
      <w:r>
        <w:rPr>
          <w:rFonts w:eastAsia="Times New Roman"/>
          <w:color w:val="222222"/>
          <w:kern w:val="0"/>
          <w:sz w:val="24"/>
          <w:szCs w:val="19"/>
        </w:rPr>
        <w:t>e</w:t>
      </w:r>
      <w:r w:rsidRPr="00956263">
        <w:rPr>
          <w:rFonts w:eastAsia="Times New Roman"/>
          <w:color w:val="222222"/>
          <w:kern w:val="0"/>
          <w:sz w:val="24"/>
          <w:szCs w:val="19"/>
        </w:rPr>
        <w:t>gurança e conforto.</w:t>
      </w:r>
    </w:p>
    <w:p w:rsidR="00B2160C" w:rsidRDefault="00B2160C" w:rsidP="00B2160C">
      <w:pPr>
        <w:shd w:val="clear" w:color="auto" w:fill="FFFFFF"/>
        <w:suppressAutoHyphens w:val="0"/>
        <w:spacing w:after="0"/>
        <w:jc w:val="both"/>
        <w:rPr>
          <w:rFonts w:eastAsia="Times New Roman"/>
          <w:color w:val="222222"/>
          <w:kern w:val="0"/>
          <w:sz w:val="24"/>
          <w:szCs w:val="19"/>
        </w:rPr>
      </w:pPr>
    </w:p>
    <w:p w:rsidR="00B2160C" w:rsidRPr="00956263" w:rsidRDefault="00B2160C" w:rsidP="00B2160C">
      <w:pPr>
        <w:spacing w:after="0" w:line="240" w:lineRule="auto"/>
        <w:ind w:left="2268"/>
        <w:jc w:val="both"/>
        <w:rPr>
          <w:rFonts w:eastAsia="Times New Roman"/>
          <w:color w:val="000000" w:themeColor="text1"/>
          <w:kern w:val="0"/>
          <w:sz w:val="22"/>
          <w:szCs w:val="22"/>
        </w:rPr>
      </w:pPr>
      <w:r>
        <w:rPr>
          <w:sz w:val="22"/>
          <w:szCs w:val="22"/>
        </w:rPr>
        <w:t>Os produtos, trazem retorno ao investimento feito, além de propiciar benefícios adicionais como conforto, conveniência e segurança. (AURESIDE, 2007).</w:t>
      </w: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  </w:t>
      </w:r>
    </w:p>
    <w:p w:rsidR="005348E9" w:rsidRDefault="00D12C6E" w:rsidP="005348E9">
      <w:pPr>
        <w:spacing w:after="120"/>
        <w:jc w:val="both"/>
      </w:pPr>
      <w:r>
        <w:rPr>
          <w:rFonts w:eastAsia="Times New Roman"/>
          <w:b/>
          <w:smallCaps/>
          <w:color w:val="00000A"/>
          <w:sz w:val="24"/>
          <w:szCs w:val="24"/>
          <w:lang w:eastAsia="en-US"/>
        </w:rPr>
        <w:t>9</w:t>
      </w:r>
      <w:r w:rsidR="005348E9">
        <w:rPr>
          <w:rFonts w:eastAsia="Times New Roman"/>
          <w:b/>
          <w:smallCaps/>
          <w:color w:val="00000A"/>
          <w:sz w:val="24"/>
          <w:szCs w:val="24"/>
          <w:lang w:eastAsia="en-US"/>
        </w:rPr>
        <w:t>.3SIMULAÇÃO DE CONSUMO DE ENERGIA</w:t>
      </w:r>
    </w:p>
    <w:p w:rsidR="00B2160C"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 xml:space="preserve">Para </w:t>
      </w:r>
      <w:r w:rsidRPr="005A7A18">
        <w:rPr>
          <w:rFonts w:eastAsia="Times New Roman"/>
          <w:color w:val="auto"/>
          <w:kern w:val="0"/>
          <w:sz w:val="24"/>
          <w:szCs w:val="19"/>
        </w:rPr>
        <w:t xml:space="preserve">P. Junior (2001) </w:t>
      </w:r>
      <w:r w:rsidRPr="00956263">
        <w:rPr>
          <w:rFonts w:eastAsia="Times New Roman"/>
          <w:color w:val="222222"/>
          <w:kern w:val="0"/>
          <w:sz w:val="24"/>
          <w:szCs w:val="19"/>
        </w:rPr>
        <w:t xml:space="preserve">a simulação é uma ferramenta versátil da qual podemos obter a resposta da </w:t>
      </w:r>
      <w:r w:rsidR="00D12C6E">
        <w:rPr>
          <w:rFonts w:eastAsia="Times New Roman"/>
          <w:color w:val="222222"/>
          <w:kern w:val="0"/>
          <w:sz w:val="24"/>
          <w:szCs w:val="19"/>
        </w:rPr>
        <w:t>pergunta “O que aconteceria se..</w:t>
      </w:r>
      <w:r w:rsidRPr="00956263">
        <w:rPr>
          <w:rFonts w:eastAsia="Times New Roman"/>
          <w:color w:val="222222"/>
          <w:kern w:val="0"/>
          <w:sz w:val="24"/>
          <w:szCs w:val="19"/>
        </w:rPr>
        <w:t>.” O modelo de simulação envolve probabilidades</w:t>
      </w:r>
      <w:r>
        <w:rPr>
          <w:rFonts w:eastAsia="Times New Roman"/>
          <w:color w:val="222222"/>
          <w:kern w:val="0"/>
          <w:sz w:val="24"/>
          <w:szCs w:val="19"/>
        </w:rPr>
        <w:t xml:space="preserve">, e por isso, </w:t>
      </w:r>
      <w:r w:rsidRPr="00956263">
        <w:rPr>
          <w:rFonts w:eastAsia="Times New Roman"/>
          <w:color w:val="222222"/>
          <w:kern w:val="0"/>
          <w:sz w:val="24"/>
          <w:szCs w:val="19"/>
        </w:rPr>
        <w:t>ofere</w:t>
      </w:r>
      <w:r>
        <w:rPr>
          <w:rFonts w:eastAsia="Times New Roman"/>
          <w:color w:val="222222"/>
          <w:kern w:val="0"/>
          <w:sz w:val="24"/>
          <w:szCs w:val="19"/>
        </w:rPr>
        <w:t>ce</w:t>
      </w:r>
      <w:r w:rsidRPr="00956263">
        <w:rPr>
          <w:rFonts w:eastAsia="Times New Roman"/>
          <w:color w:val="222222"/>
          <w:kern w:val="0"/>
          <w:sz w:val="24"/>
          <w:szCs w:val="19"/>
        </w:rPr>
        <w:t xml:space="preserve"> resultados próximos a realidade.</w:t>
      </w:r>
    </w:p>
    <w:p w:rsidR="00B2160C" w:rsidRDefault="00B2160C" w:rsidP="00B2160C">
      <w:pPr>
        <w:shd w:val="clear" w:color="auto" w:fill="FFFFFF"/>
        <w:suppressAutoHyphens w:val="0"/>
        <w:spacing w:after="0"/>
        <w:jc w:val="both"/>
        <w:rPr>
          <w:rFonts w:eastAsia="Times New Roman"/>
          <w:color w:val="222222"/>
          <w:kern w:val="0"/>
          <w:sz w:val="24"/>
          <w:szCs w:val="19"/>
        </w:rPr>
      </w:pPr>
    </w:p>
    <w:p w:rsidR="00B2160C" w:rsidRPr="00956263" w:rsidRDefault="00B2160C" w:rsidP="00B2160C">
      <w:pPr>
        <w:spacing w:after="0" w:line="240" w:lineRule="auto"/>
        <w:ind w:left="2268"/>
        <w:jc w:val="both"/>
        <w:rPr>
          <w:rFonts w:eastAsia="Times New Roman"/>
          <w:color w:val="000000" w:themeColor="text1"/>
          <w:kern w:val="0"/>
          <w:sz w:val="22"/>
          <w:szCs w:val="22"/>
        </w:rPr>
      </w:pPr>
      <w:r>
        <w:rPr>
          <w:rFonts w:eastAsia="Times New Roman"/>
          <w:color w:val="222222"/>
          <w:kern w:val="0"/>
          <w:sz w:val="24"/>
          <w:szCs w:val="19"/>
        </w:rPr>
        <w:t>É a imitação da o</w:t>
      </w:r>
      <w:r w:rsidRPr="00956263">
        <w:rPr>
          <w:rFonts w:eastAsia="Times New Roman"/>
          <w:color w:val="222222"/>
          <w:kern w:val="0"/>
          <w:sz w:val="24"/>
          <w:szCs w:val="19"/>
        </w:rPr>
        <w:t>peração de um processo ou sistema do mundo real num período de tempo</w:t>
      </w:r>
      <w:r>
        <w:rPr>
          <w:sz w:val="22"/>
          <w:szCs w:val="22"/>
        </w:rPr>
        <w:t>. (BANKS, 1998).</w:t>
      </w: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 Através da simulação serão geradas projeções com planos de economia para o usuário, auxiliando o mesmo, a compreender os impactos de possíveis mudanças em sua residência sem ao menos executá-las fisicamente.</w:t>
      </w:r>
    </w:p>
    <w:p w:rsidR="00B2160C" w:rsidRPr="00956263" w:rsidRDefault="00B2160C" w:rsidP="00B2160C">
      <w:pPr>
        <w:shd w:val="clear" w:color="auto" w:fill="FFFFFF"/>
        <w:suppressAutoHyphens w:val="0"/>
        <w:spacing w:after="0"/>
        <w:jc w:val="both"/>
        <w:rPr>
          <w:rFonts w:eastAsia="Times New Roman"/>
          <w:color w:val="222222"/>
          <w:kern w:val="0"/>
          <w:sz w:val="24"/>
          <w:szCs w:val="19"/>
        </w:rPr>
      </w:pPr>
    </w:p>
    <w:p w:rsidR="005348E9" w:rsidRDefault="00943E8D" w:rsidP="005348E9">
      <w:pPr>
        <w:spacing w:after="120"/>
        <w:jc w:val="both"/>
      </w:pPr>
      <w:r>
        <w:rPr>
          <w:rFonts w:eastAsia="Times New Roman"/>
          <w:b/>
          <w:smallCaps/>
          <w:color w:val="00000A"/>
          <w:sz w:val="24"/>
          <w:szCs w:val="24"/>
          <w:lang w:eastAsia="en-US"/>
        </w:rPr>
        <w:t>10</w:t>
      </w:r>
      <w:r w:rsidR="004D0B9B">
        <w:rPr>
          <w:rFonts w:eastAsia="Times New Roman"/>
          <w:b/>
          <w:smallCaps/>
          <w:color w:val="00000A"/>
          <w:sz w:val="24"/>
          <w:szCs w:val="24"/>
          <w:lang w:eastAsia="en-US"/>
        </w:rPr>
        <w:t>CONTEÚDO INTERDISCIPLINAR</w:t>
      </w:r>
    </w:p>
    <w:p w:rsidR="00B2160C" w:rsidRDefault="00B2160C" w:rsidP="00B2160C">
      <w:pPr>
        <w:shd w:val="clear" w:color="auto" w:fill="FFFFFF"/>
        <w:suppressAutoHyphens w:val="0"/>
        <w:spacing w:after="0"/>
        <w:jc w:val="both"/>
        <w:rPr>
          <w:rFonts w:eastAsia="Times New Roman"/>
          <w:color w:val="222222"/>
          <w:kern w:val="0"/>
          <w:sz w:val="24"/>
          <w:szCs w:val="19"/>
        </w:rPr>
      </w:pPr>
      <w:r w:rsidRPr="00956263">
        <w:rPr>
          <w:rFonts w:eastAsia="Times New Roman"/>
          <w:color w:val="222222"/>
          <w:kern w:val="0"/>
          <w:sz w:val="24"/>
          <w:szCs w:val="19"/>
        </w:rPr>
        <w:t>A int</w:t>
      </w:r>
      <w:r>
        <w:rPr>
          <w:rFonts w:eastAsia="Times New Roman"/>
          <w:color w:val="222222"/>
          <w:kern w:val="0"/>
          <w:sz w:val="24"/>
          <w:szCs w:val="19"/>
        </w:rPr>
        <w:t>erdisciplinaridade</w:t>
      </w:r>
      <w:r w:rsidRPr="00956263">
        <w:rPr>
          <w:rFonts w:eastAsia="Times New Roman"/>
          <w:color w:val="222222"/>
          <w:kern w:val="0"/>
          <w:sz w:val="24"/>
          <w:szCs w:val="19"/>
        </w:rPr>
        <w:t xml:space="preserve"> abordada na criação e desenvolvimento do projeto, </w:t>
      </w:r>
      <w:r w:rsidR="00B32CE2">
        <w:rPr>
          <w:rFonts w:eastAsia="Times New Roman"/>
          <w:color w:val="222222"/>
          <w:kern w:val="0"/>
          <w:sz w:val="24"/>
          <w:szCs w:val="19"/>
        </w:rPr>
        <w:t>foram</w:t>
      </w:r>
      <w:r w:rsidRPr="00956263">
        <w:rPr>
          <w:rFonts w:eastAsia="Times New Roman"/>
          <w:color w:val="222222"/>
          <w:kern w:val="0"/>
          <w:sz w:val="24"/>
          <w:szCs w:val="19"/>
        </w:rPr>
        <w:t>:</w:t>
      </w:r>
    </w:p>
    <w:p w:rsidR="00E25261" w:rsidRDefault="00E25261" w:rsidP="00B2160C">
      <w:pPr>
        <w:shd w:val="clear" w:color="auto" w:fill="FFFFFF"/>
        <w:suppressAutoHyphens w:val="0"/>
        <w:spacing w:after="0"/>
        <w:jc w:val="both"/>
        <w:rPr>
          <w:rFonts w:eastAsia="Times New Roman"/>
          <w:color w:val="222222"/>
          <w:kern w:val="0"/>
          <w:sz w:val="24"/>
          <w:szCs w:val="19"/>
        </w:rPr>
      </w:pPr>
    </w:p>
    <w:p w:rsidR="00E25261" w:rsidRDefault="00E25261" w:rsidP="00E25261">
      <w:pPr>
        <w:shd w:val="clear" w:color="auto" w:fill="FFFFFF"/>
        <w:suppressAutoHyphens w:val="0"/>
        <w:spacing w:after="0"/>
        <w:jc w:val="both"/>
        <w:rPr>
          <w:rFonts w:eastAsia="Times New Roman"/>
          <w:color w:val="FF0000"/>
          <w:kern w:val="0"/>
          <w:sz w:val="24"/>
          <w:szCs w:val="19"/>
        </w:rPr>
      </w:pPr>
      <w:r w:rsidRPr="00E25261">
        <w:rPr>
          <w:rFonts w:eastAsia="Times New Roman"/>
          <w:color w:val="222222"/>
          <w:kern w:val="0"/>
          <w:sz w:val="24"/>
          <w:szCs w:val="19"/>
        </w:rPr>
        <w:t>No princípio da construção do sistema foi desenvolvido um planejamento do software</w:t>
      </w:r>
      <w:r w:rsidR="008372BC">
        <w:rPr>
          <w:rFonts w:eastAsia="Times New Roman"/>
          <w:color w:val="222222"/>
          <w:kern w:val="0"/>
          <w:sz w:val="24"/>
          <w:szCs w:val="19"/>
        </w:rPr>
        <w:t xml:space="preserve"> utilizando o Caso de Uso e Diagramas de Classe</w:t>
      </w:r>
      <w:r w:rsidRPr="00E25261">
        <w:rPr>
          <w:rFonts w:eastAsia="Times New Roman"/>
          <w:color w:val="222222"/>
          <w:kern w:val="0"/>
          <w:sz w:val="24"/>
          <w:szCs w:val="19"/>
        </w:rPr>
        <w:t xml:space="preserve"> estudado</w:t>
      </w:r>
      <w:r w:rsidR="008372BC">
        <w:rPr>
          <w:rFonts w:eastAsia="Times New Roman"/>
          <w:color w:val="222222"/>
          <w:kern w:val="0"/>
          <w:sz w:val="24"/>
          <w:szCs w:val="19"/>
        </w:rPr>
        <w:t>s na disciplina de Aná</w:t>
      </w:r>
      <w:r w:rsidRPr="00E25261">
        <w:rPr>
          <w:rFonts w:eastAsia="Times New Roman"/>
          <w:color w:val="222222"/>
          <w:kern w:val="0"/>
          <w:sz w:val="24"/>
          <w:szCs w:val="19"/>
        </w:rPr>
        <w:t>lise e Projeto Orientado a Objeto,</w:t>
      </w:r>
      <w:r w:rsidR="00361232">
        <w:rPr>
          <w:rFonts w:eastAsia="Times New Roman"/>
          <w:color w:val="222222"/>
          <w:kern w:val="0"/>
          <w:sz w:val="24"/>
          <w:szCs w:val="19"/>
        </w:rPr>
        <w:t xml:space="preserve"> que segundo Medeiros (2010) após a elaboração destes a ideia passa a ser mais concreta conseguindo compreender a intenção inicial</w:t>
      </w:r>
      <w:r w:rsidRPr="00E25261">
        <w:rPr>
          <w:rFonts w:eastAsia="Times New Roman"/>
          <w:color w:val="222222"/>
          <w:kern w:val="0"/>
          <w:sz w:val="24"/>
          <w:szCs w:val="19"/>
        </w:rPr>
        <w:t xml:space="preserve"> da qual proporcionou uma maior abstração do Software e de sua</w:t>
      </w:r>
      <w:r>
        <w:rPr>
          <w:rFonts w:eastAsia="Times New Roman"/>
          <w:color w:val="222222"/>
          <w:kern w:val="0"/>
          <w:sz w:val="24"/>
          <w:szCs w:val="19"/>
        </w:rPr>
        <w:t xml:space="preserve">s </w:t>
      </w:r>
      <w:r w:rsidRPr="00E25261">
        <w:rPr>
          <w:rFonts w:eastAsia="Times New Roman"/>
          <w:color w:val="222222"/>
          <w:kern w:val="0"/>
          <w:sz w:val="24"/>
          <w:szCs w:val="19"/>
        </w:rPr>
        <w:t>funcionalidade</w:t>
      </w:r>
      <w:r>
        <w:rPr>
          <w:rFonts w:eastAsia="Times New Roman"/>
          <w:color w:val="222222"/>
          <w:kern w:val="0"/>
          <w:sz w:val="24"/>
          <w:szCs w:val="19"/>
        </w:rPr>
        <w:t>s</w:t>
      </w:r>
      <w:r w:rsidR="00361232">
        <w:rPr>
          <w:rFonts w:eastAsia="Times New Roman"/>
          <w:color w:val="222222"/>
          <w:kern w:val="0"/>
          <w:sz w:val="24"/>
          <w:szCs w:val="19"/>
        </w:rPr>
        <w:t>. A</w:t>
      </w:r>
      <w:r w:rsidRPr="00E25261">
        <w:rPr>
          <w:rFonts w:eastAsia="Times New Roman"/>
          <w:color w:val="222222"/>
          <w:kern w:val="0"/>
          <w:sz w:val="24"/>
          <w:szCs w:val="19"/>
        </w:rPr>
        <w:t>tendendo</w:t>
      </w:r>
      <w:r w:rsidR="00361232">
        <w:rPr>
          <w:rFonts w:eastAsia="Times New Roman"/>
          <w:color w:val="222222"/>
          <w:kern w:val="0"/>
          <w:sz w:val="24"/>
          <w:szCs w:val="19"/>
        </w:rPr>
        <w:t xml:space="preserve"> assim</w:t>
      </w:r>
      <w:r w:rsidRPr="00E25261">
        <w:rPr>
          <w:rFonts w:eastAsia="Times New Roman"/>
          <w:color w:val="222222"/>
          <w:kern w:val="0"/>
          <w:sz w:val="24"/>
          <w:szCs w:val="19"/>
        </w:rPr>
        <w:t xml:space="preserve"> da melhor maneira o usuário final e evitando erros no projeto que poderia causar algum retrabalho.</w:t>
      </w:r>
    </w:p>
    <w:p w:rsidR="00E25261" w:rsidRPr="005348E9" w:rsidRDefault="00E25261" w:rsidP="00E25261">
      <w:pPr>
        <w:shd w:val="clear" w:color="auto" w:fill="FFFFFF"/>
        <w:suppressAutoHyphens w:val="0"/>
        <w:spacing w:after="0"/>
        <w:jc w:val="both"/>
        <w:rPr>
          <w:rFonts w:eastAsia="Times New Roman"/>
          <w:color w:val="222222"/>
          <w:kern w:val="0"/>
          <w:sz w:val="24"/>
          <w:szCs w:val="19"/>
        </w:rPr>
      </w:pPr>
      <w:r>
        <w:rPr>
          <w:rFonts w:eastAsia="Times New Roman"/>
          <w:color w:val="222222"/>
          <w:kern w:val="0"/>
          <w:sz w:val="24"/>
          <w:szCs w:val="19"/>
        </w:rPr>
        <w:t>Mediante ao desenho da arquitetura do Software</w:t>
      </w:r>
      <w:r w:rsidR="00920644">
        <w:rPr>
          <w:rFonts w:eastAsia="Times New Roman"/>
          <w:color w:val="222222"/>
          <w:kern w:val="0"/>
          <w:sz w:val="24"/>
          <w:szCs w:val="19"/>
        </w:rPr>
        <w:t xml:space="preserve">anterior a </w:t>
      </w:r>
      <w:r w:rsidRPr="005348E9">
        <w:rPr>
          <w:rFonts w:eastAsia="Times New Roman"/>
          <w:color w:val="222222"/>
          <w:kern w:val="0"/>
          <w:sz w:val="24"/>
          <w:szCs w:val="19"/>
        </w:rPr>
        <w:t xml:space="preserve">fase de </w:t>
      </w:r>
      <w:r w:rsidRPr="005348E9">
        <w:rPr>
          <w:rFonts w:eastAsia="Times New Roman"/>
          <w:color w:val="222222"/>
          <w:kern w:val="0"/>
          <w:sz w:val="24"/>
          <w:szCs w:val="19"/>
        </w:rPr>
        <w:lastRenderedPageBreak/>
        <w:t>desenvolvimento</w:t>
      </w:r>
      <w:r w:rsidR="00920644">
        <w:rPr>
          <w:rFonts w:eastAsia="Times New Roman"/>
          <w:color w:val="222222"/>
          <w:kern w:val="0"/>
          <w:sz w:val="24"/>
          <w:szCs w:val="19"/>
        </w:rPr>
        <w:t>,</w:t>
      </w:r>
      <w:r w:rsidRPr="005348E9">
        <w:rPr>
          <w:rFonts w:eastAsia="Times New Roman"/>
          <w:color w:val="222222"/>
          <w:kern w:val="0"/>
          <w:sz w:val="24"/>
          <w:szCs w:val="19"/>
        </w:rPr>
        <w:t xml:space="preserve"> foi necessário levantar as entidades e atributos do </w:t>
      </w:r>
      <w:r w:rsidRPr="00743880">
        <w:rPr>
          <w:rFonts w:eastAsia="Times New Roman"/>
          <w:i/>
          <w:color w:val="222222"/>
          <w:kern w:val="0"/>
          <w:sz w:val="24"/>
          <w:szCs w:val="19"/>
        </w:rPr>
        <w:t>Software</w:t>
      </w:r>
      <w:r w:rsidR="00920644">
        <w:rPr>
          <w:rFonts w:eastAsia="Times New Roman"/>
          <w:color w:val="222222"/>
          <w:kern w:val="0"/>
          <w:sz w:val="24"/>
          <w:szCs w:val="19"/>
        </w:rPr>
        <w:t xml:space="preserve">que seria </w:t>
      </w:r>
      <w:r w:rsidRPr="005348E9">
        <w:rPr>
          <w:rFonts w:eastAsia="Times New Roman"/>
          <w:color w:val="222222"/>
          <w:kern w:val="0"/>
          <w:sz w:val="24"/>
          <w:szCs w:val="19"/>
        </w:rPr>
        <w:t>desenvolvido. Fora</w:t>
      </w:r>
      <w:r w:rsidR="00B32CE2">
        <w:rPr>
          <w:rFonts w:eastAsia="Times New Roman"/>
          <w:color w:val="222222"/>
          <w:kern w:val="0"/>
          <w:sz w:val="24"/>
          <w:szCs w:val="19"/>
        </w:rPr>
        <w:t>m</w:t>
      </w:r>
      <w:r w:rsidRPr="005348E9">
        <w:rPr>
          <w:rFonts w:eastAsia="Times New Roman"/>
          <w:color w:val="222222"/>
          <w:kern w:val="0"/>
          <w:sz w:val="24"/>
          <w:szCs w:val="19"/>
        </w:rPr>
        <w:t xml:space="preserve"> utilizado</w:t>
      </w:r>
      <w:r w:rsidR="00B32CE2">
        <w:rPr>
          <w:rFonts w:eastAsia="Times New Roman"/>
          <w:color w:val="222222"/>
          <w:kern w:val="0"/>
          <w:sz w:val="24"/>
          <w:szCs w:val="19"/>
        </w:rPr>
        <w:t>s</w:t>
      </w:r>
      <w:r w:rsidRPr="005348E9">
        <w:rPr>
          <w:rFonts w:eastAsia="Times New Roman"/>
          <w:color w:val="222222"/>
          <w:kern w:val="0"/>
          <w:sz w:val="24"/>
          <w:szCs w:val="19"/>
        </w:rPr>
        <w:t xml:space="preserve"> os princípios da disciplina de </w:t>
      </w:r>
      <w:r>
        <w:rPr>
          <w:rFonts w:eastAsia="Times New Roman"/>
          <w:color w:val="222222"/>
          <w:kern w:val="0"/>
          <w:sz w:val="24"/>
          <w:szCs w:val="19"/>
        </w:rPr>
        <w:t>Banco de D</w:t>
      </w:r>
      <w:r w:rsidRPr="005348E9">
        <w:rPr>
          <w:rFonts w:eastAsia="Times New Roman"/>
          <w:color w:val="222222"/>
          <w:kern w:val="0"/>
          <w:sz w:val="24"/>
          <w:szCs w:val="19"/>
        </w:rPr>
        <w:t xml:space="preserve">ados </w:t>
      </w:r>
      <w:r>
        <w:rPr>
          <w:rFonts w:eastAsia="Times New Roman"/>
          <w:color w:val="222222"/>
          <w:kern w:val="0"/>
          <w:sz w:val="24"/>
          <w:szCs w:val="19"/>
        </w:rPr>
        <w:t>necessário</w:t>
      </w:r>
      <w:r w:rsidR="00B32CE2">
        <w:rPr>
          <w:rFonts w:eastAsia="Times New Roman"/>
          <w:color w:val="222222"/>
          <w:kern w:val="0"/>
          <w:sz w:val="24"/>
          <w:szCs w:val="19"/>
        </w:rPr>
        <w:t xml:space="preserve">spara </w:t>
      </w:r>
      <w:r>
        <w:rPr>
          <w:rFonts w:eastAsia="Times New Roman"/>
          <w:color w:val="222222"/>
          <w:kern w:val="0"/>
          <w:sz w:val="24"/>
          <w:szCs w:val="19"/>
        </w:rPr>
        <w:t>o desenvolvimento dos modelos relacionais (conceitual e lógico) para</w:t>
      </w:r>
      <w:r w:rsidRPr="005348E9">
        <w:rPr>
          <w:rFonts w:eastAsia="Times New Roman"/>
          <w:color w:val="222222"/>
          <w:kern w:val="0"/>
          <w:sz w:val="24"/>
          <w:szCs w:val="19"/>
        </w:rPr>
        <w:t>exp</w:t>
      </w:r>
      <w:r>
        <w:rPr>
          <w:rFonts w:eastAsia="Times New Roman"/>
          <w:color w:val="222222"/>
          <w:kern w:val="0"/>
          <w:sz w:val="24"/>
          <w:szCs w:val="19"/>
        </w:rPr>
        <w:t xml:space="preserve">ressar as entidades, atributos e a </w:t>
      </w:r>
      <w:r w:rsidRPr="005348E9">
        <w:rPr>
          <w:rFonts w:eastAsia="Times New Roman"/>
          <w:color w:val="222222"/>
          <w:kern w:val="0"/>
          <w:sz w:val="24"/>
          <w:szCs w:val="19"/>
        </w:rPr>
        <w:t>cardinalidade</w:t>
      </w:r>
      <w:r>
        <w:rPr>
          <w:rFonts w:eastAsia="Times New Roman"/>
          <w:color w:val="222222"/>
          <w:kern w:val="0"/>
          <w:sz w:val="24"/>
          <w:szCs w:val="19"/>
        </w:rPr>
        <w:t>.</w:t>
      </w:r>
      <w:r w:rsidR="0044270E" w:rsidRPr="003D6044">
        <w:rPr>
          <w:rFonts w:eastAsia="Times New Roman"/>
          <w:color w:val="262626" w:themeColor="text1" w:themeTint="D9"/>
          <w:kern w:val="0"/>
          <w:sz w:val="24"/>
          <w:szCs w:val="19"/>
        </w:rPr>
        <w:t>Para Navathe (2005) os modelos de banco de dados fornecem o significado necessário para aplicação e compreensão do mesmo</w:t>
      </w:r>
      <w:r w:rsidR="0044270E" w:rsidRPr="0066339B">
        <w:rPr>
          <w:rFonts w:eastAsia="Times New Roman"/>
          <w:color w:val="auto"/>
          <w:kern w:val="0"/>
          <w:sz w:val="24"/>
          <w:szCs w:val="19"/>
        </w:rPr>
        <w:t>.</w:t>
      </w:r>
      <w:r>
        <w:rPr>
          <w:rFonts w:eastAsia="Times New Roman"/>
          <w:color w:val="222222"/>
          <w:kern w:val="0"/>
          <w:sz w:val="24"/>
          <w:szCs w:val="19"/>
        </w:rPr>
        <w:t>Também foi</w:t>
      </w:r>
      <w:r w:rsidRPr="005348E9">
        <w:rPr>
          <w:rFonts w:eastAsia="Times New Roman"/>
          <w:color w:val="222222"/>
          <w:kern w:val="0"/>
          <w:sz w:val="24"/>
          <w:szCs w:val="19"/>
        </w:rPr>
        <w:t xml:space="preserve"> aplicado o conhecimento da linguagem </w:t>
      </w:r>
      <w:r w:rsidRPr="00743880">
        <w:rPr>
          <w:rFonts w:eastAsia="Times New Roman"/>
          <w:i/>
          <w:color w:val="222222"/>
          <w:kern w:val="0"/>
          <w:sz w:val="24"/>
          <w:szCs w:val="19"/>
        </w:rPr>
        <w:t>SQL</w:t>
      </w:r>
      <w:r w:rsidRPr="005348E9">
        <w:rPr>
          <w:rFonts w:eastAsia="Times New Roman"/>
          <w:color w:val="222222"/>
          <w:kern w:val="0"/>
          <w:sz w:val="24"/>
          <w:szCs w:val="19"/>
        </w:rPr>
        <w:t>,</w:t>
      </w:r>
      <w:r>
        <w:rPr>
          <w:rFonts w:eastAsia="Times New Roman"/>
          <w:color w:val="222222"/>
          <w:kern w:val="0"/>
          <w:sz w:val="24"/>
          <w:szCs w:val="19"/>
        </w:rPr>
        <w:t xml:space="preserve"> pois é</w:t>
      </w:r>
      <w:r w:rsidRPr="005348E9">
        <w:rPr>
          <w:rFonts w:eastAsia="Times New Roman"/>
          <w:color w:val="222222"/>
          <w:kern w:val="0"/>
          <w:sz w:val="24"/>
          <w:szCs w:val="19"/>
        </w:rPr>
        <w:t xml:space="preserve"> através</w:t>
      </w:r>
      <w:r>
        <w:rPr>
          <w:rFonts w:eastAsia="Times New Roman"/>
          <w:color w:val="222222"/>
          <w:kern w:val="0"/>
          <w:sz w:val="24"/>
          <w:szCs w:val="19"/>
        </w:rPr>
        <w:t xml:space="preserve"> deleque os dados inseridos pelo usuário serão guardados e acessados dentro do </w:t>
      </w:r>
      <w:r w:rsidRPr="00A55CE8">
        <w:rPr>
          <w:rFonts w:eastAsia="Times New Roman"/>
          <w:i/>
          <w:color w:val="222222"/>
          <w:kern w:val="0"/>
          <w:sz w:val="24"/>
          <w:szCs w:val="19"/>
        </w:rPr>
        <w:t>Software</w:t>
      </w:r>
      <w:r>
        <w:rPr>
          <w:rFonts w:eastAsia="Times New Roman"/>
          <w:color w:val="222222"/>
          <w:kern w:val="0"/>
          <w:sz w:val="24"/>
          <w:szCs w:val="19"/>
        </w:rPr>
        <w:t>.</w:t>
      </w:r>
    </w:p>
    <w:p w:rsidR="00E25261" w:rsidRPr="00956263" w:rsidRDefault="00E25261" w:rsidP="00B2160C">
      <w:pPr>
        <w:shd w:val="clear" w:color="auto" w:fill="FFFFFF"/>
        <w:suppressAutoHyphens w:val="0"/>
        <w:spacing w:after="0"/>
        <w:jc w:val="both"/>
        <w:rPr>
          <w:rFonts w:eastAsia="Times New Roman"/>
          <w:color w:val="222222"/>
          <w:kern w:val="0"/>
          <w:sz w:val="24"/>
          <w:szCs w:val="19"/>
        </w:rPr>
      </w:pPr>
    </w:p>
    <w:p w:rsidR="00B2160C" w:rsidRPr="005348E9" w:rsidRDefault="00743880" w:rsidP="00B2160C">
      <w:pPr>
        <w:shd w:val="clear" w:color="auto" w:fill="FFFFFF"/>
        <w:suppressAutoHyphens w:val="0"/>
        <w:spacing w:after="0"/>
        <w:jc w:val="both"/>
        <w:rPr>
          <w:rFonts w:eastAsia="Times New Roman"/>
          <w:color w:val="222222"/>
          <w:kern w:val="0"/>
          <w:sz w:val="24"/>
          <w:szCs w:val="19"/>
        </w:rPr>
      </w:pPr>
      <w:r>
        <w:rPr>
          <w:rFonts w:eastAsia="Times New Roman"/>
          <w:color w:val="222222"/>
          <w:kern w:val="0"/>
          <w:sz w:val="24"/>
          <w:szCs w:val="19"/>
        </w:rPr>
        <w:t>Foi utilizado os conceitos e prá</w:t>
      </w:r>
      <w:r w:rsidR="00067FEB" w:rsidRPr="005348E9">
        <w:rPr>
          <w:rFonts w:eastAsia="Times New Roman"/>
          <w:color w:val="222222"/>
          <w:kern w:val="0"/>
          <w:sz w:val="24"/>
          <w:szCs w:val="19"/>
        </w:rPr>
        <w:t>ticas da disciplina</w:t>
      </w:r>
      <w:r w:rsidR="00B2160C" w:rsidRPr="005348E9">
        <w:rPr>
          <w:rFonts w:eastAsia="Times New Roman"/>
          <w:color w:val="222222"/>
          <w:kern w:val="0"/>
          <w:sz w:val="24"/>
          <w:szCs w:val="19"/>
        </w:rPr>
        <w:t xml:space="preserve">Paradigmas </w:t>
      </w:r>
      <w:r w:rsidR="00920644">
        <w:rPr>
          <w:rFonts w:eastAsia="Times New Roman"/>
          <w:color w:val="222222"/>
          <w:kern w:val="0"/>
          <w:sz w:val="24"/>
          <w:szCs w:val="19"/>
        </w:rPr>
        <w:t>de P</w:t>
      </w:r>
      <w:r w:rsidR="00067FEB" w:rsidRPr="005348E9">
        <w:rPr>
          <w:rFonts w:eastAsia="Times New Roman"/>
          <w:color w:val="222222"/>
          <w:kern w:val="0"/>
          <w:sz w:val="24"/>
          <w:szCs w:val="19"/>
        </w:rPr>
        <w:t xml:space="preserve">rogramação </w:t>
      </w:r>
      <w:r w:rsidR="00B2160C" w:rsidRPr="005348E9">
        <w:rPr>
          <w:rFonts w:eastAsia="Times New Roman"/>
          <w:color w:val="222222"/>
          <w:kern w:val="0"/>
          <w:sz w:val="24"/>
          <w:szCs w:val="19"/>
        </w:rPr>
        <w:t>na escolha da linguagem de programação utili</w:t>
      </w:r>
      <w:r>
        <w:rPr>
          <w:rFonts w:eastAsia="Times New Roman"/>
          <w:color w:val="222222"/>
          <w:kern w:val="0"/>
          <w:sz w:val="24"/>
          <w:szCs w:val="19"/>
        </w:rPr>
        <w:t xml:space="preserve">zada para a criação do </w:t>
      </w:r>
      <w:r w:rsidRPr="00743880">
        <w:rPr>
          <w:rFonts w:eastAsia="Times New Roman"/>
          <w:i/>
          <w:color w:val="222222"/>
          <w:kern w:val="0"/>
          <w:sz w:val="24"/>
          <w:szCs w:val="19"/>
        </w:rPr>
        <w:t>S</w:t>
      </w:r>
      <w:r w:rsidR="00015A44" w:rsidRPr="00743880">
        <w:rPr>
          <w:rFonts w:eastAsia="Times New Roman"/>
          <w:i/>
          <w:color w:val="222222"/>
          <w:kern w:val="0"/>
          <w:sz w:val="24"/>
          <w:szCs w:val="19"/>
        </w:rPr>
        <w:t>oftware</w:t>
      </w:r>
      <w:r w:rsidR="00015A44" w:rsidRPr="005348E9">
        <w:rPr>
          <w:rFonts w:eastAsia="Times New Roman"/>
          <w:color w:val="222222"/>
          <w:kern w:val="0"/>
          <w:sz w:val="24"/>
          <w:szCs w:val="19"/>
        </w:rPr>
        <w:t>.P</w:t>
      </w:r>
      <w:r w:rsidR="00B2160C" w:rsidRPr="005348E9">
        <w:rPr>
          <w:rFonts w:eastAsia="Times New Roman"/>
          <w:color w:val="222222"/>
          <w:kern w:val="0"/>
          <w:sz w:val="24"/>
          <w:szCs w:val="19"/>
        </w:rPr>
        <w:t xml:space="preserve">or se </w:t>
      </w:r>
      <w:r w:rsidR="00067FEB" w:rsidRPr="005348E9">
        <w:rPr>
          <w:rFonts w:eastAsia="Times New Roman"/>
          <w:color w:val="222222"/>
          <w:kern w:val="0"/>
          <w:sz w:val="24"/>
          <w:szCs w:val="19"/>
        </w:rPr>
        <w:t>tratar de</w:t>
      </w:r>
      <w:r w:rsidR="00015A44" w:rsidRPr="005348E9">
        <w:rPr>
          <w:rFonts w:eastAsia="Times New Roman"/>
          <w:color w:val="222222"/>
          <w:kern w:val="0"/>
          <w:sz w:val="24"/>
          <w:szCs w:val="19"/>
        </w:rPr>
        <w:t xml:space="preserve"> um</w:t>
      </w:r>
      <w:r>
        <w:rPr>
          <w:rFonts w:eastAsia="Times New Roman"/>
          <w:color w:val="222222"/>
          <w:kern w:val="0"/>
          <w:sz w:val="24"/>
          <w:szCs w:val="19"/>
        </w:rPr>
        <w:t>sistema</w:t>
      </w:r>
      <w:r w:rsidR="00067FEB" w:rsidRPr="005348E9">
        <w:rPr>
          <w:rFonts w:eastAsia="Times New Roman"/>
          <w:color w:val="222222"/>
          <w:kern w:val="0"/>
          <w:sz w:val="24"/>
          <w:szCs w:val="19"/>
        </w:rPr>
        <w:t xml:space="preserve"> de cálculos</w:t>
      </w:r>
      <w:r w:rsidR="00015A44" w:rsidRPr="005348E9">
        <w:rPr>
          <w:rFonts w:eastAsia="Times New Roman"/>
          <w:color w:val="222222"/>
          <w:kern w:val="0"/>
          <w:sz w:val="24"/>
          <w:szCs w:val="19"/>
        </w:rPr>
        <w:t>,</w:t>
      </w:r>
      <w:r w:rsidR="00067FEB" w:rsidRPr="005348E9">
        <w:rPr>
          <w:rFonts w:eastAsia="Times New Roman"/>
          <w:color w:val="222222"/>
          <w:kern w:val="0"/>
          <w:sz w:val="24"/>
          <w:szCs w:val="19"/>
        </w:rPr>
        <w:t xml:space="preserve"> foi</w:t>
      </w:r>
      <w:r w:rsidR="00B2160C" w:rsidRPr="005348E9">
        <w:rPr>
          <w:rFonts w:eastAsia="Times New Roman"/>
          <w:color w:val="222222"/>
          <w:kern w:val="0"/>
          <w:sz w:val="24"/>
          <w:szCs w:val="19"/>
        </w:rPr>
        <w:t xml:space="preserve"> necessário que se </w:t>
      </w:r>
      <w:r w:rsidR="00015A44" w:rsidRPr="005348E9">
        <w:rPr>
          <w:rFonts w:eastAsia="Times New Roman"/>
          <w:color w:val="222222"/>
          <w:kern w:val="0"/>
          <w:sz w:val="24"/>
          <w:szCs w:val="19"/>
        </w:rPr>
        <w:t>utilizasse</w:t>
      </w:r>
      <w:r w:rsidR="00B2160C" w:rsidRPr="005348E9">
        <w:rPr>
          <w:rFonts w:eastAsia="Times New Roman"/>
          <w:color w:val="222222"/>
          <w:kern w:val="0"/>
          <w:sz w:val="24"/>
          <w:szCs w:val="19"/>
        </w:rPr>
        <w:t xml:space="preserve"> linguagens </w:t>
      </w:r>
      <w:r w:rsidR="00015A44" w:rsidRPr="005348E9">
        <w:rPr>
          <w:rFonts w:eastAsia="Times New Roman"/>
          <w:color w:val="222222"/>
          <w:kern w:val="0"/>
          <w:sz w:val="24"/>
          <w:szCs w:val="19"/>
        </w:rPr>
        <w:t>que não despendia de muito processamento, p</w:t>
      </w:r>
      <w:r w:rsidR="00B2160C" w:rsidRPr="005348E9">
        <w:rPr>
          <w:rFonts w:eastAsia="Times New Roman"/>
          <w:color w:val="222222"/>
          <w:kern w:val="0"/>
          <w:sz w:val="24"/>
          <w:szCs w:val="19"/>
        </w:rPr>
        <w:t xml:space="preserve">ara que não </w:t>
      </w:r>
      <w:r w:rsidR="00015A44" w:rsidRPr="005348E9">
        <w:rPr>
          <w:rFonts w:eastAsia="Times New Roman"/>
          <w:color w:val="222222"/>
          <w:kern w:val="0"/>
          <w:sz w:val="24"/>
          <w:szCs w:val="19"/>
        </w:rPr>
        <w:t>ocorressem entrada de dados incorreta</w:t>
      </w:r>
      <w:r>
        <w:rPr>
          <w:rFonts w:eastAsia="Times New Roman"/>
          <w:color w:val="222222"/>
          <w:kern w:val="0"/>
          <w:sz w:val="24"/>
          <w:szCs w:val="19"/>
        </w:rPr>
        <w:t>s</w:t>
      </w:r>
      <w:r w:rsidR="00015A44" w:rsidRPr="005348E9">
        <w:rPr>
          <w:rFonts w:eastAsia="Times New Roman"/>
          <w:color w:val="222222"/>
          <w:kern w:val="0"/>
          <w:sz w:val="24"/>
          <w:szCs w:val="19"/>
        </w:rPr>
        <w:t>. Houve também o</w:t>
      </w:r>
      <w:r w:rsidR="00B2160C" w:rsidRPr="005348E9">
        <w:rPr>
          <w:rFonts w:eastAsia="Times New Roman"/>
          <w:color w:val="222222"/>
          <w:kern w:val="0"/>
          <w:sz w:val="24"/>
          <w:szCs w:val="19"/>
        </w:rPr>
        <w:t xml:space="preserve"> tratamento dos campos através das expressões regulares</w:t>
      </w:r>
      <w:r w:rsidR="00015A44" w:rsidRPr="005348E9">
        <w:rPr>
          <w:rFonts w:eastAsia="Times New Roman"/>
          <w:color w:val="222222"/>
          <w:kern w:val="0"/>
          <w:sz w:val="24"/>
          <w:szCs w:val="19"/>
        </w:rPr>
        <w:t xml:space="preserve"> aprendidas na disciplina</w:t>
      </w:r>
      <w:r w:rsidR="00B2160C" w:rsidRPr="005348E9">
        <w:rPr>
          <w:rFonts w:eastAsia="Times New Roman"/>
          <w:color w:val="222222"/>
          <w:kern w:val="0"/>
          <w:sz w:val="24"/>
          <w:szCs w:val="19"/>
        </w:rPr>
        <w:t>.</w:t>
      </w:r>
    </w:p>
    <w:p w:rsidR="00920644" w:rsidRDefault="00920644" w:rsidP="00B2160C">
      <w:pPr>
        <w:shd w:val="clear" w:color="auto" w:fill="FFFFFF"/>
        <w:suppressAutoHyphens w:val="0"/>
        <w:spacing w:after="0"/>
        <w:jc w:val="both"/>
        <w:rPr>
          <w:rFonts w:eastAsia="Times New Roman"/>
          <w:color w:val="222222"/>
          <w:kern w:val="0"/>
          <w:sz w:val="24"/>
          <w:szCs w:val="19"/>
        </w:rPr>
      </w:pPr>
    </w:p>
    <w:p w:rsidR="00943E8D" w:rsidRDefault="00A55CE8" w:rsidP="00A55CE8">
      <w:pPr>
        <w:shd w:val="clear" w:color="auto" w:fill="FFFFFF"/>
        <w:suppressAutoHyphens w:val="0"/>
        <w:spacing w:after="0"/>
        <w:jc w:val="both"/>
        <w:rPr>
          <w:rFonts w:eastAsia="Times New Roman"/>
          <w:color w:val="222222"/>
          <w:kern w:val="0"/>
          <w:sz w:val="24"/>
          <w:szCs w:val="19"/>
        </w:rPr>
      </w:pPr>
      <w:r w:rsidRPr="00A55CE8">
        <w:rPr>
          <w:rFonts w:eastAsia="Times New Roman"/>
          <w:color w:val="222222"/>
          <w:kern w:val="0"/>
          <w:sz w:val="24"/>
          <w:szCs w:val="19"/>
        </w:rPr>
        <w:t xml:space="preserve">No sistema foi fundamental o conhecimento de cálculos probabilísticos da disciplina de Estatística e Probabilidade, dando a possibilidade de oferecer ao usuário </w:t>
      </w:r>
      <w:r w:rsidRPr="00A55CE8">
        <w:rPr>
          <w:rFonts w:eastAsia="Times New Roman"/>
          <w:color w:val="222222"/>
          <w:kern w:val="0"/>
          <w:sz w:val="24"/>
          <w:szCs w:val="19"/>
        </w:rPr>
        <w:lastRenderedPageBreak/>
        <w:t>simulações do consumo atual e do plano de economia através dos dados digitados.</w:t>
      </w:r>
    </w:p>
    <w:p w:rsidR="00BF1666" w:rsidRDefault="00BF1666" w:rsidP="00943E8D">
      <w:pPr>
        <w:spacing w:after="120"/>
        <w:jc w:val="both"/>
        <w:rPr>
          <w:rFonts w:eastAsia="Times New Roman"/>
          <w:color w:val="222222"/>
          <w:kern w:val="0"/>
          <w:sz w:val="24"/>
          <w:szCs w:val="19"/>
        </w:rPr>
      </w:pPr>
    </w:p>
    <w:p w:rsidR="00BF1666" w:rsidRDefault="00BF1666" w:rsidP="00943E8D">
      <w:pPr>
        <w:spacing w:after="120"/>
        <w:jc w:val="both"/>
        <w:rPr>
          <w:rFonts w:eastAsia="Times New Roman"/>
          <w:color w:val="222222"/>
          <w:kern w:val="0"/>
          <w:sz w:val="24"/>
          <w:szCs w:val="19"/>
        </w:rPr>
      </w:pPr>
    </w:p>
    <w:p w:rsidR="00943E8D" w:rsidRDefault="00943E8D" w:rsidP="00943E8D">
      <w:pPr>
        <w:spacing w:after="120"/>
        <w:jc w:val="both"/>
        <w:rPr>
          <w:rFonts w:eastAsia="Times New Roman"/>
          <w:b/>
          <w:smallCaps/>
          <w:color w:val="00000A"/>
          <w:sz w:val="24"/>
          <w:szCs w:val="24"/>
          <w:lang w:eastAsia="en-US"/>
        </w:rPr>
      </w:pPr>
      <w:r>
        <w:rPr>
          <w:rFonts w:eastAsia="Times New Roman"/>
          <w:b/>
          <w:smallCaps/>
          <w:color w:val="00000A"/>
          <w:sz w:val="24"/>
          <w:szCs w:val="24"/>
          <w:lang w:eastAsia="en-US"/>
        </w:rPr>
        <w:t xml:space="preserve">11 COLETA DE DADOS </w:t>
      </w:r>
    </w:p>
    <w:p w:rsidR="001C2DE2" w:rsidRDefault="00943E8D" w:rsidP="00943E8D">
      <w:pPr>
        <w:suppressAutoHyphens w:val="0"/>
        <w:autoSpaceDE w:val="0"/>
        <w:autoSpaceDN w:val="0"/>
        <w:adjustRightInd w:val="0"/>
        <w:spacing w:after="0"/>
        <w:jc w:val="both"/>
        <w:rPr>
          <w:rFonts w:eastAsia="Times New Roman"/>
          <w:color w:val="auto"/>
          <w:kern w:val="0"/>
          <w:sz w:val="24"/>
          <w:szCs w:val="24"/>
        </w:rPr>
      </w:pPr>
      <w:r>
        <w:rPr>
          <w:rFonts w:eastAsia="Times New Roman"/>
          <w:color w:val="auto"/>
          <w:kern w:val="0"/>
          <w:sz w:val="24"/>
          <w:szCs w:val="24"/>
        </w:rPr>
        <w:t>Diante da compreensão dos tipos de pesquisa, o meio escolhido para a coleta de dados foi o Questionário, por sua simplicidade e fidelidade ao identificar e analisar a questão problema.</w:t>
      </w:r>
    </w:p>
    <w:p w:rsidR="00943E8D" w:rsidRDefault="00943E8D" w:rsidP="00943E8D">
      <w:pPr>
        <w:suppressAutoHyphens w:val="0"/>
        <w:autoSpaceDE w:val="0"/>
        <w:autoSpaceDN w:val="0"/>
        <w:adjustRightInd w:val="0"/>
        <w:spacing w:after="0"/>
        <w:jc w:val="both"/>
        <w:rPr>
          <w:rFonts w:eastAsia="Times New Roman"/>
          <w:color w:val="auto"/>
          <w:kern w:val="0"/>
          <w:sz w:val="24"/>
          <w:szCs w:val="24"/>
        </w:rPr>
      </w:pPr>
      <w:r>
        <w:rPr>
          <w:rFonts w:eastAsia="Times New Roman"/>
          <w:color w:val="auto"/>
          <w:kern w:val="0"/>
          <w:sz w:val="24"/>
          <w:szCs w:val="24"/>
        </w:rPr>
        <w:t xml:space="preserve">Para Gil </w:t>
      </w:r>
      <w:r w:rsidRPr="002B0D48">
        <w:rPr>
          <w:rFonts w:eastAsia="Times New Roman"/>
          <w:color w:val="auto"/>
          <w:kern w:val="0"/>
          <w:sz w:val="24"/>
          <w:szCs w:val="24"/>
        </w:rPr>
        <w:t>(1999)</w:t>
      </w:r>
      <w:r>
        <w:rPr>
          <w:rFonts w:eastAsia="Times New Roman"/>
          <w:color w:val="auto"/>
          <w:kern w:val="0"/>
          <w:sz w:val="24"/>
          <w:szCs w:val="24"/>
        </w:rPr>
        <w:t xml:space="preserve"> Questionário é uma série de questões, geralmente escritas, dadas ao pesquisado com o intuito de obter informações sobre conhecimentos, crenças, sentimentos, valores, interesses, expectativas, aspirações, temores, comportamento, etc. Segundo ele desenvolver um questionário é basicamente traduzir os objetivos da pesquisa em questões especificas.</w:t>
      </w:r>
    </w:p>
    <w:p w:rsidR="00943E8D" w:rsidRDefault="00943E8D" w:rsidP="00943E8D">
      <w:pPr>
        <w:suppressAutoHyphens w:val="0"/>
        <w:autoSpaceDE w:val="0"/>
        <w:autoSpaceDN w:val="0"/>
        <w:adjustRightInd w:val="0"/>
        <w:spacing w:after="0"/>
        <w:jc w:val="both"/>
        <w:rPr>
          <w:rFonts w:eastAsia="Times New Roman"/>
          <w:color w:val="auto"/>
          <w:kern w:val="0"/>
          <w:sz w:val="24"/>
          <w:szCs w:val="24"/>
        </w:rPr>
      </w:pPr>
    </w:p>
    <w:p w:rsidR="00943E8D" w:rsidRPr="00850667" w:rsidRDefault="00943E8D" w:rsidP="00943E8D">
      <w:pPr>
        <w:spacing w:after="0" w:line="240" w:lineRule="auto"/>
        <w:ind w:left="2268"/>
        <w:jc w:val="both"/>
        <w:rPr>
          <w:color w:val="000000" w:themeColor="text1"/>
          <w:sz w:val="22"/>
          <w:szCs w:val="22"/>
        </w:rPr>
      </w:pPr>
      <w:r>
        <w:rPr>
          <w:color w:val="000000" w:themeColor="text1"/>
          <w:sz w:val="22"/>
          <w:szCs w:val="22"/>
        </w:rPr>
        <w:t xml:space="preserve">[...] </w:t>
      </w:r>
      <w:r w:rsidRPr="00850667">
        <w:rPr>
          <w:color w:val="000000" w:themeColor="text1"/>
          <w:sz w:val="22"/>
          <w:szCs w:val="22"/>
        </w:rPr>
        <w:t>Instrumento de coleta de dados constituído por uma série de perguntas, que devem ser respondidas por escrito</w:t>
      </w:r>
      <w:r w:rsidRPr="00850667">
        <w:rPr>
          <w:rFonts w:eastAsia="Times New Roman"/>
          <w:color w:val="000000" w:themeColor="text1"/>
          <w:kern w:val="0"/>
          <w:sz w:val="22"/>
          <w:szCs w:val="22"/>
        </w:rPr>
        <w:t xml:space="preserve"> (MARCONI &amp; LAKATOS, 1999:100).</w:t>
      </w:r>
    </w:p>
    <w:p w:rsidR="00943E8D" w:rsidRDefault="00943E8D" w:rsidP="00943E8D">
      <w:pPr>
        <w:suppressAutoHyphens w:val="0"/>
        <w:autoSpaceDE w:val="0"/>
        <w:autoSpaceDN w:val="0"/>
        <w:adjustRightInd w:val="0"/>
        <w:spacing w:after="0"/>
        <w:jc w:val="both"/>
        <w:rPr>
          <w:rFonts w:eastAsia="Times New Roman"/>
          <w:color w:val="auto"/>
          <w:kern w:val="0"/>
          <w:sz w:val="24"/>
          <w:szCs w:val="24"/>
        </w:rPr>
      </w:pPr>
    </w:p>
    <w:p w:rsidR="00943E8D" w:rsidRDefault="00943E8D" w:rsidP="00943E8D">
      <w:pPr>
        <w:jc w:val="both"/>
        <w:rPr>
          <w:sz w:val="24"/>
          <w:szCs w:val="24"/>
        </w:rPr>
      </w:pPr>
      <w:r>
        <w:rPr>
          <w:sz w:val="24"/>
          <w:szCs w:val="24"/>
        </w:rPr>
        <w:t xml:space="preserve">O Questionário desenvolvido para esse projeto foi voltado para homens e mulheres com renda normal/baixa entre 30 a 60 anos de idade com o objetivo de </w:t>
      </w:r>
      <w:r w:rsidRPr="000E0BB2">
        <w:rPr>
          <w:sz w:val="24"/>
          <w:szCs w:val="24"/>
        </w:rPr>
        <w:t xml:space="preserve">colher informações sobre gastos em energia </w:t>
      </w:r>
      <w:r w:rsidRPr="000E0BB2">
        <w:rPr>
          <w:sz w:val="24"/>
          <w:szCs w:val="24"/>
        </w:rPr>
        <w:lastRenderedPageBreak/>
        <w:t>elétrica</w:t>
      </w:r>
      <w:r>
        <w:rPr>
          <w:sz w:val="24"/>
          <w:szCs w:val="24"/>
        </w:rPr>
        <w:t xml:space="preserve"> residências questionando o pesquisado sua ciência do seu consumo diário convertido em valores reais, indagar se o mesmo possui interesse em conhecer os seus gastos de consumo</w:t>
      </w:r>
      <w:r w:rsidRPr="000E0BB2">
        <w:rPr>
          <w:sz w:val="24"/>
          <w:szCs w:val="24"/>
        </w:rPr>
        <w:t xml:space="preserve"> com intuído de incentivar a economi</w:t>
      </w:r>
      <w:r>
        <w:rPr>
          <w:sz w:val="24"/>
          <w:szCs w:val="24"/>
        </w:rPr>
        <w:t>a de energia nas residências.</w:t>
      </w:r>
    </w:p>
    <w:p w:rsidR="00943E8D" w:rsidRDefault="00943E8D" w:rsidP="00943E8D">
      <w:pPr>
        <w:jc w:val="both"/>
        <w:rPr>
          <w:sz w:val="24"/>
          <w:szCs w:val="24"/>
        </w:rPr>
      </w:pPr>
      <w:r>
        <w:rPr>
          <w:sz w:val="24"/>
          <w:szCs w:val="24"/>
        </w:rPr>
        <w:t>O questionário conteve doze</w:t>
      </w:r>
      <w:r w:rsidRPr="002C2E56">
        <w:rPr>
          <w:sz w:val="24"/>
          <w:szCs w:val="24"/>
        </w:rPr>
        <w:t xml:space="preserve"> perguntas fechadas</w:t>
      </w:r>
      <w:r>
        <w:rPr>
          <w:sz w:val="24"/>
          <w:szCs w:val="24"/>
        </w:rPr>
        <w:t xml:space="preserve"> e abertas com</w:t>
      </w:r>
      <w:r w:rsidRPr="002C2E56">
        <w:rPr>
          <w:sz w:val="24"/>
          <w:szCs w:val="24"/>
        </w:rPr>
        <w:t xml:space="preserve"> múltipla escolha.Com alternativa S</w:t>
      </w:r>
      <w:r>
        <w:rPr>
          <w:sz w:val="24"/>
          <w:szCs w:val="24"/>
        </w:rPr>
        <w:t>im ou Não. As informações coletadas através do método de pesquisa escolhido auxiliam a compreender a necessidade de desenvolver tecnologia e a conhecer o público alvo.</w:t>
      </w:r>
    </w:p>
    <w:p w:rsidR="004D0B9B" w:rsidRDefault="00943E8D" w:rsidP="004D0B9B">
      <w:pPr>
        <w:spacing w:after="120"/>
        <w:jc w:val="both"/>
        <w:rPr>
          <w:rFonts w:eastAsia="Times New Roman"/>
          <w:b/>
          <w:smallCaps/>
          <w:color w:val="00000A"/>
          <w:sz w:val="24"/>
          <w:szCs w:val="24"/>
          <w:lang w:eastAsia="en-US"/>
        </w:rPr>
      </w:pPr>
      <w:r>
        <w:rPr>
          <w:rFonts w:eastAsia="Times New Roman"/>
          <w:b/>
          <w:smallCaps/>
          <w:color w:val="00000A"/>
          <w:sz w:val="24"/>
          <w:szCs w:val="24"/>
          <w:lang w:eastAsia="en-US"/>
        </w:rPr>
        <w:t>12</w:t>
      </w:r>
      <w:r w:rsidR="00D12C6E">
        <w:rPr>
          <w:rFonts w:eastAsia="Times New Roman"/>
          <w:b/>
          <w:smallCaps/>
          <w:color w:val="00000A"/>
          <w:sz w:val="24"/>
          <w:szCs w:val="24"/>
          <w:lang w:eastAsia="en-US"/>
        </w:rPr>
        <w:t xml:space="preserve"> ANÁ</w:t>
      </w:r>
      <w:r w:rsidR="004D0B9B">
        <w:rPr>
          <w:rFonts w:eastAsia="Times New Roman"/>
          <w:b/>
          <w:smallCaps/>
          <w:color w:val="00000A"/>
          <w:sz w:val="24"/>
          <w:szCs w:val="24"/>
          <w:lang w:eastAsia="en-US"/>
        </w:rPr>
        <w:t xml:space="preserve">LISE DE RESULTADOS </w:t>
      </w:r>
    </w:p>
    <w:p w:rsidR="00032A74" w:rsidRDefault="00032A74" w:rsidP="00032A74">
      <w:pPr>
        <w:spacing w:after="0"/>
        <w:jc w:val="both"/>
        <w:rPr>
          <w:rFonts w:eastAsia="Times New Roman"/>
          <w:sz w:val="24"/>
          <w:szCs w:val="24"/>
        </w:rPr>
      </w:pPr>
      <w:r w:rsidRPr="00D760B4">
        <w:rPr>
          <w:rFonts w:eastAsia="Times New Roman"/>
          <w:sz w:val="24"/>
          <w:szCs w:val="24"/>
        </w:rPr>
        <w:t>Disponibilizaram a participar 22 pessoas da pesquisa</w:t>
      </w:r>
      <w:r w:rsidR="001C2DE2">
        <w:rPr>
          <w:rFonts w:eastAsia="Times New Roman"/>
          <w:sz w:val="24"/>
          <w:szCs w:val="24"/>
        </w:rPr>
        <w:t xml:space="preserve"> de amostragem</w:t>
      </w:r>
      <w:r w:rsidRPr="00D760B4">
        <w:rPr>
          <w:rFonts w:eastAsia="Times New Roman"/>
          <w:sz w:val="24"/>
          <w:szCs w:val="24"/>
        </w:rPr>
        <w:t>. O questionário foi disponibilizado na plataforma Google</w:t>
      </w:r>
      <w:r>
        <w:rPr>
          <w:rFonts w:eastAsia="Times New Roman"/>
          <w:sz w:val="24"/>
          <w:szCs w:val="24"/>
        </w:rPr>
        <w:t>Forms</w:t>
      </w:r>
      <w:r w:rsidRPr="00D760B4">
        <w:rPr>
          <w:rFonts w:eastAsia="Times New Roman"/>
          <w:sz w:val="24"/>
          <w:szCs w:val="24"/>
        </w:rPr>
        <w:t xml:space="preserve">e o link foi enviado para o celular das pessoas que se disponibilizaram a participar da pesquisa.  Outra forma realizada para aqueles que se estavam desprovidos de celular, foi a pessoa responder no próprio celular do entrevistador, o que leva a crer que a experiência foi satisfatória e que estes responderam o questionário de forma voluntária. </w:t>
      </w:r>
    </w:p>
    <w:p w:rsidR="005D6503" w:rsidRPr="00D760B4" w:rsidRDefault="005D6503" w:rsidP="00032A74">
      <w:pPr>
        <w:spacing w:after="0"/>
        <w:jc w:val="both"/>
        <w:rPr>
          <w:rFonts w:eastAsia="Times New Roman"/>
          <w:sz w:val="24"/>
          <w:szCs w:val="24"/>
        </w:rPr>
      </w:pPr>
    </w:p>
    <w:p w:rsidR="00032A74" w:rsidRPr="00D760B4" w:rsidRDefault="00032A74" w:rsidP="00873B08">
      <w:pPr>
        <w:spacing w:after="0"/>
        <w:jc w:val="both"/>
        <w:rPr>
          <w:rFonts w:eastAsia="Times New Roman"/>
          <w:b/>
          <w:sz w:val="24"/>
          <w:szCs w:val="24"/>
        </w:rPr>
      </w:pPr>
      <w:r>
        <w:rPr>
          <w:rFonts w:eastAsia="Times New Roman"/>
          <w:b/>
          <w:sz w:val="24"/>
          <w:szCs w:val="24"/>
        </w:rPr>
        <w:t>GRÁ</w:t>
      </w:r>
      <w:r w:rsidRPr="00D760B4">
        <w:rPr>
          <w:rFonts w:eastAsia="Times New Roman"/>
          <w:b/>
          <w:sz w:val="24"/>
          <w:szCs w:val="24"/>
        </w:rPr>
        <w:t>FICO 1 - CONSCIÊNCIA DE CONSUMO MEDIO RESIDENCIAL</w:t>
      </w:r>
    </w:p>
    <w:p w:rsidR="00032A74" w:rsidRPr="00D760B4" w:rsidRDefault="00032A74" w:rsidP="00032A74">
      <w:pPr>
        <w:spacing w:after="0"/>
        <w:jc w:val="center"/>
        <w:rPr>
          <w:rFonts w:eastAsia="Times New Roman"/>
          <w:sz w:val="24"/>
          <w:szCs w:val="24"/>
        </w:rPr>
      </w:pPr>
      <w:r w:rsidRPr="00D760B4">
        <w:rPr>
          <w:noProof/>
          <w:sz w:val="24"/>
          <w:szCs w:val="24"/>
        </w:rPr>
        <w:lastRenderedPageBreak/>
        <w:drawing>
          <wp:inline distT="0" distB="0" distL="0" distR="0">
            <wp:extent cx="3286125" cy="1609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98053" cy="1615568"/>
                    </a:xfrm>
                    <a:prstGeom prst="rect">
                      <a:avLst/>
                    </a:prstGeom>
                    <a:noFill/>
                    <a:ln>
                      <a:noFill/>
                    </a:ln>
                  </pic:spPr>
                </pic:pic>
              </a:graphicData>
            </a:graphic>
          </wp:inline>
        </w:drawing>
      </w:r>
    </w:p>
    <w:p w:rsidR="00032A74" w:rsidRPr="00D760B4" w:rsidRDefault="00032A74" w:rsidP="00032A74">
      <w:pPr>
        <w:spacing w:after="0"/>
        <w:jc w:val="both"/>
        <w:rPr>
          <w:rFonts w:eastAsia="Times New Roman"/>
          <w:sz w:val="24"/>
          <w:szCs w:val="24"/>
        </w:rPr>
      </w:pPr>
      <w:r w:rsidRPr="00D760B4">
        <w:rPr>
          <w:rFonts w:eastAsia="Times New Roman"/>
          <w:sz w:val="24"/>
          <w:szCs w:val="24"/>
        </w:rPr>
        <w:t xml:space="preserve">Dos 22 participantes, 45,5% responderam que sabem o custo médio de energia por mês consumido em sua residência. Esta informação significa que estas pessoas leem e tem acesso a sua conta de energia fornecida pela companhia energética de sua cidade. </w:t>
      </w:r>
    </w:p>
    <w:p w:rsidR="00032A74" w:rsidRPr="00D760B4" w:rsidRDefault="00032A74" w:rsidP="00873B08">
      <w:pPr>
        <w:spacing w:after="0"/>
        <w:jc w:val="both"/>
        <w:rPr>
          <w:rFonts w:eastAsia="Times New Roman"/>
          <w:b/>
          <w:sz w:val="24"/>
          <w:szCs w:val="24"/>
        </w:rPr>
      </w:pPr>
      <w:r w:rsidRPr="00D760B4">
        <w:rPr>
          <w:rFonts w:eastAsia="Times New Roman"/>
          <w:b/>
          <w:sz w:val="24"/>
          <w:szCs w:val="24"/>
        </w:rPr>
        <w:t>GRÁFICO 2 – CONSUMO MÉDIO RESIDENCIAL MENSAL</w:t>
      </w:r>
    </w:p>
    <w:p w:rsidR="00032A74" w:rsidRPr="00D760B4" w:rsidRDefault="00032A74" w:rsidP="00032A74">
      <w:pPr>
        <w:spacing w:after="0"/>
        <w:jc w:val="center"/>
        <w:rPr>
          <w:rFonts w:eastAsia="Times New Roman"/>
          <w:sz w:val="24"/>
          <w:szCs w:val="24"/>
        </w:rPr>
      </w:pPr>
      <w:r w:rsidRPr="00D760B4">
        <w:rPr>
          <w:noProof/>
          <w:sz w:val="24"/>
          <w:szCs w:val="24"/>
        </w:rPr>
        <w:drawing>
          <wp:inline distT="0" distB="0" distL="0" distR="0">
            <wp:extent cx="3257550" cy="2076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09837" cy="2109779"/>
                    </a:xfrm>
                    <a:prstGeom prst="rect">
                      <a:avLst/>
                    </a:prstGeom>
                    <a:noFill/>
                    <a:ln>
                      <a:noFill/>
                    </a:ln>
                  </pic:spPr>
                </pic:pic>
              </a:graphicData>
            </a:graphic>
          </wp:inline>
        </w:drawing>
      </w:r>
    </w:p>
    <w:p w:rsidR="00032A74" w:rsidRPr="00D760B4" w:rsidRDefault="00032A74" w:rsidP="00032A74">
      <w:pPr>
        <w:spacing w:after="0"/>
        <w:jc w:val="both"/>
        <w:rPr>
          <w:rFonts w:eastAsia="Times New Roman"/>
          <w:sz w:val="24"/>
          <w:szCs w:val="24"/>
        </w:rPr>
      </w:pPr>
      <w:r w:rsidRPr="00D760B4">
        <w:rPr>
          <w:rFonts w:eastAsia="Times New Roman"/>
          <w:sz w:val="24"/>
          <w:szCs w:val="24"/>
        </w:rPr>
        <w:t xml:space="preserve">Observa-se que apresentaram os maiores percentuais de domicílios com consumo mensal de energia elétrica na faixa mais baixa (0-200 kWh/mês). </w:t>
      </w:r>
    </w:p>
    <w:p w:rsidR="00032A74" w:rsidRPr="00D760B4" w:rsidRDefault="00032A74" w:rsidP="00032A74">
      <w:pPr>
        <w:spacing w:after="0"/>
        <w:jc w:val="both"/>
        <w:rPr>
          <w:rFonts w:eastAsia="Times New Roman"/>
          <w:sz w:val="24"/>
          <w:szCs w:val="24"/>
        </w:rPr>
      </w:pPr>
      <w:r w:rsidRPr="00D760B4">
        <w:rPr>
          <w:rFonts w:eastAsia="Times New Roman"/>
          <w:sz w:val="24"/>
          <w:szCs w:val="24"/>
        </w:rPr>
        <w:t xml:space="preserve">A pesquisa revelou que mais de 2/3 dos domicílios consomem menos que 200 kWh de energia elétrica por mês. Indicativo da existência de espaço para aumento no </w:t>
      </w:r>
      <w:r w:rsidRPr="00D760B4">
        <w:rPr>
          <w:rFonts w:eastAsia="Times New Roman"/>
          <w:sz w:val="24"/>
          <w:szCs w:val="24"/>
        </w:rPr>
        <w:lastRenderedPageBreak/>
        <w:t xml:space="preserve">consumo, com a incorporação de aparelhos eletroeletrônicos, no dia a dia. </w:t>
      </w:r>
    </w:p>
    <w:p w:rsidR="00032A74" w:rsidRPr="00D760B4" w:rsidRDefault="00032A74" w:rsidP="00873B08">
      <w:pPr>
        <w:spacing w:after="0"/>
        <w:jc w:val="both"/>
        <w:rPr>
          <w:rFonts w:eastAsia="Times New Roman"/>
          <w:b/>
          <w:sz w:val="24"/>
          <w:szCs w:val="24"/>
        </w:rPr>
      </w:pPr>
      <w:r w:rsidRPr="00D760B4">
        <w:rPr>
          <w:rFonts w:eastAsia="Times New Roman"/>
          <w:b/>
          <w:sz w:val="24"/>
          <w:szCs w:val="24"/>
        </w:rPr>
        <w:t>GRÁFICO 3 – AVALIÇÃO SOBRE O VALOR APRESENTADO NA CONTA DE ENERGIA</w:t>
      </w:r>
    </w:p>
    <w:p w:rsidR="00032A74" w:rsidRPr="00D760B4" w:rsidRDefault="00032A74" w:rsidP="00032A74">
      <w:pPr>
        <w:spacing w:after="0"/>
        <w:jc w:val="center"/>
        <w:rPr>
          <w:rFonts w:eastAsia="Times New Roman"/>
          <w:sz w:val="24"/>
          <w:szCs w:val="24"/>
        </w:rPr>
      </w:pPr>
      <w:r w:rsidRPr="00D760B4">
        <w:rPr>
          <w:noProof/>
          <w:sz w:val="24"/>
          <w:szCs w:val="24"/>
        </w:rPr>
        <w:drawing>
          <wp:inline distT="0" distB="0" distL="0" distR="0">
            <wp:extent cx="3143250" cy="15460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66564" cy="1557468"/>
                    </a:xfrm>
                    <a:prstGeom prst="rect">
                      <a:avLst/>
                    </a:prstGeom>
                    <a:noFill/>
                    <a:ln>
                      <a:noFill/>
                    </a:ln>
                  </pic:spPr>
                </pic:pic>
              </a:graphicData>
            </a:graphic>
          </wp:inline>
        </w:drawing>
      </w:r>
    </w:p>
    <w:p w:rsidR="00032A74" w:rsidRDefault="00032A74" w:rsidP="00032A74">
      <w:pPr>
        <w:spacing w:after="0"/>
        <w:jc w:val="center"/>
        <w:rPr>
          <w:rFonts w:eastAsia="Times New Roman"/>
          <w:b/>
          <w:sz w:val="24"/>
          <w:szCs w:val="24"/>
        </w:rPr>
      </w:pPr>
    </w:p>
    <w:p w:rsidR="00032A74" w:rsidRPr="00873B08" w:rsidRDefault="00032A74" w:rsidP="00032A74">
      <w:pPr>
        <w:spacing w:after="0"/>
        <w:jc w:val="both"/>
        <w:rPr>
          <w:rFonts w:eastAsia="Times New Roman"/>
          <w:b/>
          <w:sz w:val="24"/>
          <w:szCs w:val="24"/>
        </w:rPr>
      </w:pPr>
      <w:r>
        <w:rPr>
          <w:rFonts w:eastAsia="Times New Roman"/>
          <w:b/>
          <w:sz w:val="24"/>
          <w:szCs w:val="24"/>
        </w:rPr>
        <w:t>GRÁ</w:t>
      </w:r>
      <w:r w:rsidRPr="00D760B4">
        <w:rPr>
          <w:rFonts w:eastAsia="Times New Roman"/>
          <w:b/>
          <w:sz w:val="24"/>
          <w:szCs w:val="24"/>
        </w:rPr>
        <w:t>FICO 4 – AVALIAÇÃO SOBRE O CONSUMO DE ENERGIA</w:t>
      </w:r>
    </w:p>
    <w:p w:rsidR="00032A74" w:rsidRPr="00D760B4" w:rsidRDefault="00032A74" w:rsidP="00032A74">
      <w:pPr>
        <w:spacing w:after="0"/>
        <w:jc w:val="center"/>
        <w:rPr>
          <w:rFonts w:eastAsia="Times New Roman"/>
          <w:sz w:val="24"/>
          <w:szCs w:val="24"/>
        </w:rPr>
      </w:pPr>
      <w:r w:rsidRPr="00D760B4">
        <w:rPr>
          <w:noProof/>
          <w:sz w:val="24"/>
          <w:szCs w:val="24"/>
        </w:rPr>
        <w:drawing>
          <wp:inline distT="0" distB="0" distL="0" distR="0">
            <wp:extent cx="3457574" cy="1771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72634" cy="1779367"/>
                    </a:xfrm>
                    <a:prstGeom prst="rect">
                      <a:avLst/>
                    </a:prstGeom>
                    <a:noFill/>
                    <a:ln>
                      <a:noFill/>
                    </a:ln>
                  </pic:spPr>
                </pic:pic>
              </a:graphicData>
            </a:graphic>
          </wp:inline>
        </w:drawing>
      </w:r>
    </w:p>
    <w:p w:rsidR="00032A74" w:rsidRPr="00D760B4" w:rsidRDefault="00032A74" w:rsidP="00032A74">
      <w:pPr>
        <w:spacing w:after="0"/>
        <w:jc w:val="both"/>
        <w:rPr>
          <w:rFonts w:eastAsia="Times New Roman"/>
          <w:sz w:val="24"/>
          <w:szCs w:val="24"/>
        </w:rPr>
      </w:pPr>
    </w:p>
    <w:p w:rsidR="00D329F5" w:rsidRDefault="00032A74" w:rsidP="00BD3B88">
      <w:pPr>
        <w:jc w:val="both"/>
        <w:rPr>
          <w:rFonts w:eastAsia="Times New Roman"/>
          <w:sz w:val="24"/>
          <w:szCs w:val="24"/>
        </w:rPr>
      </w:pPr>
      <w:r w:rsidRPr="00D760B4">
        <w:rPr>
          <w:rFonts w:eastAsia="Times New Roman"/>
          <w:sz w:val="24"/>
          <w:szCs w:val="24"/>
        </w:rPr>
        <w:t xml:space="preserve">Uma das respostas mais surpreendentes foi para as perguntas de número 3 </w:t>
      </w:r>
      <w:r w:rsidR="00873B08">
        <w:rPr>
          <w:rFonts w:eastAsia="Times New Roman"/>
          <w:sz w:val="24"/>
          <w:szCs w:val="24"/>
        </w:rPr>
        <w:t>e 4</w:t>
      </w:r>
      <w:r w:rsidRPr="00D760B4">
        <w:rPr>
          <w:rFonts w:eastAsia="Times New Roman"/>
          <w:sz w:val="24"/>
          <w:szCs w:val="24"/>
        </w:rPr>
        <w:t xml:space="preserve">, onde pergunta-se para o entrevistado sobre sua avalição a respeito do valor pago em sua conta de energia se é caro ou não e se o mesmo acreditava que consumia muita energia. Nestas perguntas constatou-se a real consciência dos entrevistados em pagar um alto valor por um serviço prestado.Isso demonstra que se há um </w:t>
      </w:r>
      <w:r w:rsidRPr="00D760B4">
        <w:rPr>
          <w:rFonts w:eastAsia="Times New Roman"/>
          <w:sz w:val="24"/>
          <w:szCs w:val="24"/>
        </w:rPr>
        <w:lastRenderedPageBreak/>
        <w:t>menor consumo considera o preço pago pelo fornecimento da energia elétrica mais baixo que os gastos superiores de consumo. Indicativo que a política de diferenciação de preço por faixa de consumo beneficia, de alguma maneira, os consumidores das faixas de renda mais baixas, por outro lado, pune os consumidores das faixas mais altas. Indicativo da influência das tarifas diferenciadas por faixa de consumo. E o fato de avaliarem que consomem muita energia se dá devido a posse e o hábito de uso de eletrodomésticos, lâmpadas e chuveiros nas residências.</w:t>
      </w:r>
    </w:p>
    <w:p w:rsidR="00032A74" w:rsidRPr="00BD3B88" w:rsidRDefault="00032A74" w:rsidP="00BD3B88">
      <w:pPr>
        <w:jc w:val="both"/>
        <w:rPr>
          <w:rFonts w:eastAsia="Times New Roman"/>
          <w:sz w:val="24"/>
          <w:szCs w:val="24"/>
        </w:rPr>
      </w:pPr>
      <w:r w:rsidRPr="00D760B4">
        <w:rPr>
          <w:rFonts w:eastAsia="Times New Roman"/>
          <w:b/>
          <w:sz w:val="24"/>
          <w:szCs w:val="24"/>
        </w:rPr>
        <w:t>GRÁFICO 5 – APARELHOS QUE MAIS CONSOMEM ENERGIA</w:t>
      </w:r>
    </w:p>
    <w:p w:rsidR="00032A74" w:rsidRPr="00D760B4" w:rsidRDefault="00032A74" w:rsidP="00032A74">
      <w:pPr>
        <w:jc w:val="center"/>
        <w:rPr>
          <w:rFonts w:eastAsia="Times New Roman"/>
          <w:sz w:val="24"/>
          <w:szCs w:val="24"/>
        </w:rPr>
      </w:pPr>
      <w:r w:rsidRPr="00D760B4">
        <w:rPr>
          <w:noProof/>
          <w:sz w:val="24"/>
          <w:szCs w:val="24"/>
        </w:rPr>
        <w:drawing>
          <wp:inline distT="0" distB="0" distL="0" distR="0">
            <wp:extent cx="3362325" cy="29241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67980" cy="2929093"/>
                    </a:xfrm>
                    <a:prstGeom prst="rect">
                      <a:avLst/>
                    </a:prstGeom>
                    <a:noFill/>
                    <a:ln>
                      <a:noFill/>
                    </a:ln>
                  </pic:spPr>
                </pic:pic>
              </a:graphicData>
            </a:graphic>
          </wp:inline>
        </w:drawing>
      </w:r>
    </w:p>
    <w:p w:rsidR="00D329F5" w:rsidRDefault="00032A74" w:rsidP="00873B08">
      <w:pPr>
        <w:tabs>
          <w:tab w:val="left" w:pos="495"/>
        </w:tabs>
        <w:jc w:val="both"/>
        <w:rPr>
          <w:rFonts w:eastAsia="Times New Roman"/>
          <w:sz w:val="24"/>
          <w:szCs w:val="24"/>
        </w:rPr>
      </w:pPr>
      <w:r w:rsidRPr="00D760B4">
        <w:rPr>
          <w:rFonts w:eastAsia="Times New Roman"/>
          <w:sz w:val="24"/>
          <w:szCs w:val="24"/>
        </w:rPr>
        <w:t xml:space="preserve">Na pesquisa verificou-se que os aparelhos que mais consomem energia elétrica são </w:t>
      </w:r>
      <w:r w:rsidRPr="00D760B4">
        <w:rPr>
          <w:rFonts w:eastAsia="Times New Roman"/>
          <w:sz w:val="24"/>
          <w:szCs w:val="24"/>
        </w:rPr>
        <w:lastRenderedPageBreak/>
        <w:t>chuveiro 90,9%, geladeira 68,2%, secador de cabelo 40,9%, máquina de lavar 36,4%, lâmpadas e forno elétrico 31,8%.</w:t>
      </w:r>
    </w:p>
    <w:p w:rsidR="00032A74" w:rsidRPr="00D329F5" w:rsidRDefault="00032A74" w:rsidP="00873B08">
      <w:pPr>
        <w:tabs>
          <w:tab w:val="left" w:pos="495"/>
        </w:tabs>
        <w:jc w:val="both"/>
        <w:rPr>
          <w:rFonts w:eastAsia="Times New Roman"/>
          <w:sz w:val="24"/>
          <w:szCs w:val="24"/>
        </w:rPr>
      </w:pPr>
      <w:r w:rsidRPr="00D760B4">
        <w:rPr>
          <w:rFonts w:eastAsia="Times New Roman"/>
          <w:b/>
          <w:sz w:val="24"/>
          <w:szCs w:val="24"/>
        </w:rPr>
        <w:t xml:space="preserve">GRÁFICO 6 </w:t>
      </w:r>
      <w:r w:rsidR="00873B08">
        <w:rPr>
          <w:rFonts w:eastAsia="Times New Roman"/>
          <w:b/>
          <w:sz w:val="24"/>
          <w:szCs w:val="24"/>
        </w:rPr>
        <w:t xml:space="preserve">- HÁBITO DE DEIXAR OS APARELHOS </w:t>
      </w:r>
      <w:r w:rsidRPr="00D760B4">
        <w:rPr>
          <w:rFonts w:eastAsia="Times New Roman"/>
          <w:b/>
          <w:sz w:val="24"/>
          <w:szCs w:val="24"/>
        </w:rPr>
        <w:t>LIGADOS</w:t>
      </w:r>
      <w:r w:rsidRPr="00D760B4">
        <w:rPr>
          <w:noProof/>
          <w:sz w:val="24"/>
          <w:szCs w:val="24"/>
        </w:rPr>
        <w:drawing>
          <wp:inline distT="0" distB="0" distL="0" distR="0">
            <wp:extent cx="3558540" cy="16383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72722" cy="1644829"/>
                    </a:xfrm>
                    <a:prstGeom prst="rect">
                      <a:avLst/>
                    </a:prstGeom>
                    <a:noFill/>
                    <a:ln>
                      <a:noFill/>
                    </a:ln>
                  </pic:spPr>
                </pic:pic>
              </a:graphicData>
            </a:graphic>
          </wp:inline>
        </w:drawing>
      </w:r>
    </w:p>
    <w:p w:rsidR="00032A74" w:rsidRPr="00873B08" w:rsidRDefault="00032A74" w:rsidP="00032A74">
      <w:pPr>
        <w:tabs>
          <w:tab w:val="left" w:pos="375"/>
        </w:tabs>
        <w:jc w:val="both"/>
        <w:rPr>
          <w:rFonts w:eastAsia="Times New Roman"/>
          <w:sz w:val="24"/>
          <w:szCs w:val="24"/>
        </w:rPr>
      </w:pPr>
      <w:r w:rsidRPr="00D760B4">
        <w:rPr>
          <w:rFonts w:eastAsia="Times New Roman"/>
          <w:sz w:val="24"/>
          <w:szCs w:val="24"/>
        </w:rPr>
        <w:t>Na pesquisa verificou-se que 31,8% dos entrevistados, tem hábito de deixar os aparelhos ligados por muito tempo, enquanto 40,9% não deixam os aparelhos ligados por muito tempo e 27,3% às vezes deixam.</w:t>
      </w:r>
    </w:p>
    <w:p w:rsidR="00032A74" w:rsidRPr="00D760B4" w:rsidRDefault="00873B08" w:rsidP="00873B08">
      <w:pPr>
        <w:tabs>
          <w:tab w:val="left" w:pos="375"/>
        </w:tabs>
        <w:jc w:val="both"/>
        <w:rPr>
          <w:rFonts w:eastAsia="Times New Roman"/>
          <w:b/>
          <w:sz w:val="24"/>
          <w:szCs w:val="24"/>
        </w:rPr>
      </w:pPr>
      <w:r>
        <w:rPr>
          <w:rFonts w:eastAsia="Times New Roman"/>
          <w:b/>
          <w:sz w:val="24"/>
          <w:szCs w:val="24"/>
        </w:rPr>
        <w:t xml:space="preserve">GRAFICO 7 - </w:t>
      </w:r>
      <w:r w:rsidR="00032A74" w:rsidRPr="00D760B4">
        <w:rPr>
          <w:rFonts w:eastAsia="Times New Roman"/>
          <w:b/>
          <w:sz w:val="24"/>
          <w:szCs w:val="24"/>
        </w:rPr>
        <w:t>O QUE É FEITO PARA REDUZIR O CONSUMO</w:t>
      </w:r>
    </w:p>
    <w:p w:rsidR="00454913" w:rsidRPr="00D760B4" w:rsidRDefault="00032A74" w:rsidP="005D6503">
      <w:pPr>
        <w:tabs>
          <w:tab w:val="left" w:pos="375"/>
        </w:tabs>
        <w:jc w:val="both"/>
        <w:rPr>
          <w:rFonts w:eastAsia="Times New Roman"/>
          <w:sz w:val="24"/>
          <w:szCs w:val="24"/>
        </w:rPr>
      </w:pPr>
      <w:r w:rsidRPr="00D760B4">
        <w:rPr>
          <w:noProof/>
          <w:sz w:val="24"/>
          <w:szCs w:val="24"/>
        </w:rPr>
        <w:drawing>
          <wp:inline distT="0" distB="0" distL="0" distR="0">
            <wp:extent cx="3266883" cy="20097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08229" cy="2035211"/>
                    </a:xfrm>
                    <a:prstGeom prst="rect">
                      <a:avLst/>
                    </a:prstGeom>
                    <a:noFill/>
                    <a:ln>
                      <a:noFill/>
                    </a:ln>
                  </pic:spPr>
                </pic:pic>
              </a:graphicData>
            </a:graphic>
          </wp:inline>
        </w:drawing>
      </w:r>
      <w:r w:rsidRPr="00D760B4">
        <w:rPr>
          <w:rFonts w:eastAsia="Times New Roman"/>
          <w:sz w:val="24"/>
          <w:szCs w:val="24"/>
        </w:rPr>
        <w:t xml:space="preserve">A pesquisa indicou que 13,6% dos entrevistados não conseguem reduzir o consumo de energia elétrica em suas </w:t>
      </w:r>
      <w:r w:rsidRPr="00D760B4">
        <w:rPr>
          <w:rFonts w:eastAsia="Times New Roman"/>
          <w:sz w:val="24"/>
          <w:szCs w:val="24"/>
        </w:rPr>
        <w:lastRenderedPageBreak/>
        <w:t>residências. Cabe ressaltar significativo percentual de ações que tentam minimizar este consumo como desligar aparelhos, uso de lâmpadas com menor consumo, mantendo as luzes apagadas quando não estiver usando.</w:t>
      </w:r>
    </w:p>
    <w:p w:rsidR="00032A74" w:rsidRPr="00D760B4" w:rsidRDefault="00032A74" w:rsidP="00873B08">
      <w:pPr>
        <w:tabs>
          <w:tab w:val="left" w:pos="375"/>
        </w:tabs>
        <w:jc w:val="both"/>
        <w:rPr>
          <w:rFonts w:eastAsia="Times New Roman"/>
          <w:b/>
          <w:sz w:val="24"/>
          <w:szCs w:val="24"/>
        </w:rPr>
      </w:pPr>
      <w:r w:rsidRPr="00D760B4">
        <w:rPr>
          <w:rFonts w:eastAsia="Times New Roman"/>
          <w:b/>
          <w:sz w:val="24"/>
          <w:szCs w:val="24"/>
        </w:rPr>
        <w:t>GRÁFICO 8 -PERMANÊNCIA DE APARELHOS EM STANDY BY</w:t>
      </w:r>
    </w:p>
    <w:p w:rsidR="00032A74" w:rsidRPr="00D760B4" w:rsidRDefault="00032A74" w:rsidP="00032A74">
      <w:pPr>
        <w:tabs>
          <w:tab w:val="left" w:pos="375"/>
        </w:tabs>
        <w:jc w:val="center"/>
        <w:rPr>
          <w:rFonts w:eastAsia="Times New Roman"/>
          <w:sz w:val="24"/>
          <w:szCs w:val="24"/>
        </w:rPr>
      </w:pPr>
      <w:r w:rsidRPr="00D760B4">
        <w:rPr>
          <w:noProof/>
          <w:sz w:val="24"/>
          <w:szCs w:val="24"/>
        </w:rPr>
        <w:drawing>
          <wp:inline distT="0" distB="0" distL="0" distR="0">
            <wp:extent cx="3371850" cy="1619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85691" cy="1625897"/>
                    </a:xfrm>
                    <a:prstGeom prst="rect">
                      <a:avLst/>
                    </a:prstGeom>
                    <a:noFill/>
                    <a:ln>
                      <a:noFill/>
                    </a:ln>
                  </pic:spPr>
                </pic:pic>
              </a:graphicData>
            </a:graphic>
          </wp:inline>
        </w:drawing>
      </w:r>
    </w:p>
    <w:p w:rsidR="005D6503" w:rsidRDefault="00032A74" w:rsidP="00873B08">
      <w:pPr>
        <w:tabs>
          <w:tab w:val="left" w:pos="375"/>
        </w:tabs>
        <w:jc w:val="both"/>
        <w:rPr>
          <w:rFonts w:eastAsia="Times New Roman"/>
          <w:sz w:val="24"/>
          <w:szCs w:val="24"/>
        </w:rPr>
      </w:pPr>
      <w:r w:rsidRPr="00D760B4">
        <w:rPr>
          <w:rFonts w:eastAsia="Times New Roman"/>
          <w:sz w:val="24"/>
          <w:szCs w:val="24"/>
        </w:rPr>
        <w:t>A pesquisa apontou que 63,3% dos entrevistados não deixam seu</w:t>
      </w:r>
      <w:r w:rsidR="00203774">
        <w:rPr>
          <w:rFonts w:eastAsia="Times New Roman"/>
          <w:sz w:val="24"/>
          <w:szCs w:val="24"/>
        </w:rPr>
        <w:t>s aparelhos ligados em standyby</w:t>
      </w:r>
      <w:r w:rsidRPr="00D760B4">
        <w:rPr>
          <w:rFonts w:eastAsia="Times New Roman"/>
          <w:sz w:val="24"/>
          <w:szCs w:val="24"/>
        </w:rPr>
        <w:t>, e 36,4 % deixam ligados em standyby, que é quando o aparelho é desligado somente no controle remoto</w:t>
      </w:r>
      <w:r w:rsidR="005D6503">
        <w:rPr>
          <w:rFonts w:eastAsia="Times New Roman"/>
          <w:sz w:val="24"/>
          <w:szCs w:val="24"/>
        </w:rPr>
        <w:t>.</w:t>
      </w:r>
    </w:p>
    <w:p w:rsidR="00032A74" w:rsidRPr="005D6503" w:rsidRDefault="00032A74" w:rsidP="00873B08">
      <w:pPr>
        <w:tabs>
          <w:tab w:val="left" w:pos="375"/>
        </w:tabs>
        <w:jc w:val="both"/>
        <w:rPr>
          <w:rFonts w:eastAsia="Times New Roman"/>
          <w:sz w:val="24"/>
          <w:szCs w:val="24"/>
        </w:rPr>
      </w:pPr>
      <w:r w:rsidRPr="00D760B4">
        <w:rPr>
          <w:rFonts w:eastAsia="Times New Roman"/>
          <w:b/>
          <w:sz w:val="24"/>
          <w:szCs w:val="24"/>
        </w:rPr>
        <w:t>GRÁFICO 9 - QUANTIDADE DE MORADORES NAS RESIDÊNCIAS</w:t>
      </w:r>
    </w:p>
    <w:p w:rsidR="00BD3B88" w:rsidRPr="005D6503" w:rsidRDefault="00032A74" w:rsidP="00BF1666">
      <w:pPr>
        <w:tabs>
          <w:tab w:val="left" w:pos="375"/>
        </w:tabs>
        <w:jc w:val="both"/>
        <w:rPr>
          <w:rFonts w:eastAsia="Times New Roman"/>
          <w:sz w:val="24"/>
          <w:szCs w:val="24"/>
        </w:rPr>
      </w:pPr>
      <w:r w:rsidRPr="00D760B4">
        <w:rPr>
          <w:noProof/>
          <w:sz w:val="24"/>
          <w:szCs w:val="24"/>
        </w:rPr>
        <w:drawing>
          <wp:inline distT="0" distB="0" distL="0" distR="0">
            <wp:extent cx="3048000" cy="13049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48000" cy="1304925"/>
                    </a:xfrm>
                    <a:prstGeom prst="rect">
                      <a:avLst/>
                    </a:prstGeom>
                    <a:noFill/>
                    <a:ln>
                      <a:noFill/>
                    </a:ln>
                  </pic:spPr>
                </pic:pic>
              </a:graphicData>
            </a:graphic>
          </wp:inline>
        </w:drawing>
      </w:r>
      <w:r w:rsidRPr="00D760B4">
        <w:rPr>
          <w:rFonts w:eastAsia="Times New Roman"/>
          <w:sz w:val="24"/>
          <w:szCs w:val="24"/>
        </w:rPr>
        <w:t xml:space="preserve">O gráfico mostra uma média de 4 a 6 moradores por residência. Os dados </w:t>
      </w:r>
      <w:r w:rsidRPr="00D760B4">
        <w:rPr>
          <w:rFonts w:eastAsia="Times New Roman"/>
          <w:sz w:val="24"/>
          <w:szCs w:val="24"/>
        </w:rPr>
        <w:lastRenderedPageBreak/>
        <w:t xml:space="preserve">coletados apresentaram certa proporcionalidade entre consumo de energia elétrica e número médio de pessoas por domicílio, ou seja, quanto maior a média de pessoas residentes por unidade habitacional, maior o consumo. </w:t>
      </w:r>
    </w:p>
    <w:p w:rsidR="00032A74" w:rsidRPr="00D760B4" w:rsidRDefault="00032A74" w:rsidP="00873B08">
      <w:pPr>
        <w:tabs>
          <w:tab w:val="left" w:pos="375"/>
        </w:tabs>
        <w:jc w:val="both"/>
        <w:rPr>
          <w:rFonts w:eastAsia="Times New Roman"/>
          <w:b/>
          <w:sz w:val="24"/>
          <w:szCs w:val="24"/>
        </w:rPr>
      </w:pPr>
      <w:r w:rsidRPr="00D760B4">
        <w:rPr>
          <w:rFonts w:eastAsia="Times New Roman"/>
          <w:b/>
          <w:sz w:val="24"/>
          <w:szCs w:val="24"/>
        </w:rPr>
        <w:t>GRÁFICO 10 – TIPO DE INSTALAÇÃO ELÉTRICA NAS RESIDÊNCIAS</w:t>
      </w:r>
    </w:p>
    <w:p w:rsidR="00032A74" w:rsidRPr="00BF1666" w:rsidRDefault="00032A74" w:rsidP="00BF1666">
      <w:pPr>
        <w:tabs>
          <w:tab w:val="left" w:pos="375"/>
        </w:tabs>
        <w:jc w:val="both"/>
        <w:rPr>
          <w:rFonts w:eastAsia="Times New Roman"/>
          <w:b/>
          <w:sz w:val="24"/>
          <w:szCs w:val="24"/>
        </w:rPr>
      </w:pPr>
      <w:r w:rsidRPr="00D760B4">
        <w:rPr>
          <w:noProof/>
          <w:sz w:val="24"/>
          <w:szCs w:val="24"/>
        </w:rPr>
        <w:drawing>
          <wp:inline distT="0" distB="0" distL="0" distR="0">
            <wp:extent cx="3305175" cy="1609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4975" cy="1614498"/>
                    </a:xfrm>
                    <a:prstGeom prst="rect">
                      <a:avLst/>
                    </a:prstGeom>
                    <a:noFill/>
                    <a:ln>
                      <a:noFill/>
                    </a:ln>
                  </pic:spPr>
                </pic:pic>
              </a:graphicData>
            </a:graphic>
          </wp:inline>
        </w:drawing>
      </w:r>
      <w:r w:rsidRPr="00D760B4">
        <w:rPr>
          <w:rFonts w:eastAsia="Times New Roman"/>
          <w:sz w:val="24"/>
          <w:szCs w:val="24"/>
        </w:rPr>
        <w:t>O gráfico 10 mostra o tipo de instalação elétrica utilizado nas residências, 45% dos entrevistados possui uma única chave geral para todos os aparelhos, lâmpadas e chuveiros em sua residência, 27,3% não sabem informar, 18,2 % possui uma chave para cada tipo de equipamento de alto consumo e 9,1% possui uma chave para cada ambiente ou cômodo.</w:t>
      </w:r>
    </w:p>
    <w:p w:rsidR="00032A74" w:rsidRPr="00D760B4" w:rsidRDefault="00032A74" w:rsidP="00873B08">
      <w:pPr>
        <w:tabs>
          <w:tab w:val="left" w:pos="375"/>
        </w:tabs>
        <w:jc w:val="both"/>
        <w:rPr>
          <w:rFonts w:eastAsia="Times New Roman"/>
          <w:b/>
          <w:sz w:val="24"/>
          <w:szCs w:val="24"/>
        </w:rPr>
      </w:pPr>
      <w:r w:rsidRPr="00D760B4">
        <w:rPr>
          <w:rFonts w:eastAsia="Times New Roman"/>
          <w:b/>
          <w:sz w:val="24"/>
          <w:szCs w:val="24"/>
        </w:rPr>
        <w:t>GRÁFICO 11 – IMPORTÂNCIA DA ECONOMIA ELÉTRICA NAS RESIDÊNCIAS</w:t>
      </w:r>
    </w:p>
    <w:p w:rsidR="00032A74" w:rsidRPr="00D760B4" w:rsidRDefault="00032A74" w:rsidP="00032A74">
      <w:pPr>
        <w:tabs>
          <w:tab w:val="left" w:pos="375"/>
        </w:tabs>
        <w:jc w:val="center"/>
        <w:rPr>
          <w:rFonts w:eastAsia="Times New Roman"/>
          <w:sz w:val="24"/>
          <w:szCs w:val="24"/>
        </w:rPr>
      </w:pPr>
      <w:r w:rsidRPr="00D760B4">
        <w:rPr>
          <w:noProof/>
          <w:sz w:val="24"/>
          <w:szCs w:val="24"/>
        </w:rPr>
        <w:lastRenderedPageBreak/>
        <w:drawing>
          <wp:inline distT="0" distB="0" distL="0" distR="0">
            <wp:extent cx="3305174" cy="16668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7579" cy="1673131"/>
                    </a:xfrm>
                    <a:prstGeom prst="rect">
                      <a:avLst/>
                    </a:prstGeom>
                    <a:noFill/>
                    <a:ln>
                      <a:noFill/>
                    </a:ln>
                  </pic:spPr>
                </pic:pic>
              </a:graphicData>
            </a:graphic>
          </wp:inline>
        </w:drawing>
      </w:r>
    </w:p>
    <w:p w:rsidR="00032A74" w:rsidRDefault="00032A74" w:rsidP="00873B08">
      <w:pPr>
        <w:tabs>
          <w:tab w:val="left" w:pos="375"/>
        </w:tabs>
        <w:jc w:val="both"/>
        <w:rPr>
          <w:rFonts w:eastAsia="Times New Roman"/>
          <w:sz w:val="24"/>
          <w:szCs w:val="24"/>
        </w:rPr>
      </w:pPr>
      <w:r w:rsidRPr="00D760B4">
        <w:rPr>
          <w:rFonts w:eastAsia="Times New Roman"/>
          <w:sz w:val="24"/>
          <w:szCs w:val="24"/>
        </w:rPr>
        <w:t>Na pesquisa 100% dos entrevistados importante declarou que é importante a economia de energia elétrica nas residências.</w:t>
      </w:r>
    </w:p>
    <w:p w:rsidR="00032A74" w:rsidRPr="00D760B4" w:rsidRDefault="00032A74" w:rsidP="00873B08">
      <w:pPr>
        <w:tabs>
          <w:tab w:val="left" w:pos="375"/>
        </w:tabs>
        <w:jc w:val="both"/>
        <w:rPr>
          <w:rFonts w:eastAsia="Times New Roman"/>
          <w:b/>
          <w:sz w:val="24"/>
          <w:szCs w:val="24"/>
        </w:rPr>
      </w:pPr>
      <w:r w:rsidRPr="00D760B4">
        <w:rPr>
          <w:rFonts w:eastAsia="Times New Roman"/>
          <w:b/>
          <w:sz w:val="24"/>
          <w:szCs w:val="24"/>
        </w:rPr>
        <w:t>GRÁFICO 12 – DESEJO DE ALGUM PRODUTO QUE AJUDE A ECONOMIZAR ENERGIAELÉTRICA NAS RESIDÊNCIAS</w:t>
      </w:r>
    </w:p>
    <w:p w:rsidR="00032A74" w:rsidRPr="00D760B4" w:rsidRDefault="00032A74" w:rsidP="00032A74">
      <w:pPr>
        <w:tabs>
          <w:tab w:val="left" w:pos="375"/>
        </w:tabs>
        <w:jc w:val="center"/>
        <w:rPr>
          <w:rFonts w:eastAsia="Times New Roman"/>
          <w:sz w:val="24"/>
          <w:szCs w:val="24"/>
        </w:rPr>
      </w:pPr>
      <w:r w:rsidRPr="00D760B4">
        <w:rPr>
          <w:noProof/>
          <w:sz w:val="24"/>
          <w:szCs w:val="24"/>
        </w:rPr>
        <w:drawing>
          <wp:inline distT="0" distB="0" distL="0" distR="0">
            <wp:extent cx="3276600" cy="16287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82241" cy="1631579"/>
                    </a:xfrm>
                    <a:prstGeom prst="rect">
                      <a:avLst/>
                    </a:prstGeom>
                    <a:noFill/>
                    <a:ln>
                      <a:noFill/>
                    </a:ln>
                  </pic:spPr>
                </pic:pic>
              </a:graphicData>
            </a:graphic>
          </wp:inline>
        </w:drawing>
      </w:r>
    </w:p>
    <w:p w:rsidR="00032A74" w:rsidRPr="00D760B4" w:rsidRDefault="00032A74" w:rsidP="00032A74">
      <w:pPr>
        <w:spacing w:after="0"/>
        <w:jc w:val="both"/>
        <w:rPr>
          <w:rFonts w:eastAsia="Times New Roman"/>
          <w:sz w:val="24"/>
          <w:szCs w:val="24"/>
        </w:rPr>
      </w:pPr>
      <w:r w:rsidRPr="00D760B4">
        <w:rPr>
          <w:sz w:val="24"/>
          <w:szCs w:val="24"/>
        </w:rPr>
        <w:t xml:space="preserve">A pesquisa indicou que a maioria dos entrevistados 95,5 % gostaria de conhecer ou obter um produto que os ajudasse a fazer economia de energia elétrica em suas residências, pois, </w:t>
      </w:r>
      <w:r w:rsidRPr="00D760B4">
        <w:rPr>
          <w:rFonts w:eastAsia="Times New Roman"/>
          <w:sz w:val="24"/>
          <w:szCs w:val="24"/>
        </w:rPr>
        <w:t xml:space="preserve">ações de eficiência energética direcionadas para o setor residencial dependem, para serem eficazes, </w:t>
      </w:r>
      <w:r w:rsidRPr="00D760B4">
        <w:rPr>
          <w:rFonts w:eastAsia="Times New Roman"/>
          <w:sz w:val="24"/>
          <w:szCs w:val="24"/>
        </w:rPr>
        <w:lastRenderedPageBreak/>
        <w:t>do conhecimento da posse e uso de cargas residenciais.</w:t>
      </w:r>
    </w:p>
    <w:p w:rsidR="00BF1666" w:rsidRDefault="00BF1666" w:rsidP="004D0B9B">
      <w:pPr>
        <w:spacing w:after="120"/>
        <w:jc w:val="both"/>
        <w:rPr>
          <w:rFonts w:eastAsia="Times New Roman"/>
          <w:sz w:val="24"/>
          <w:szCs w:val="24"/>
        </w:rPr>
      </w:pPr>
    </w:p>
    <w:p w:rsidR="004D0B9B" w:rsidRDefault="00CA3ED8" w:rsidP="004D0B9B">
      <w:pPr>
        <w:spacing w:after="120"/>
        <w:jc w:val="both"/>
      </w:pPr>
      <w:r>
        <w:rPr>
          <w:rFonts w:eastAsia="Times New Roman"/>
          <w:b/>
          <w:smallCaps/>
          <w:color w:val="00000A"/>
          <w:sz w:val="24"/>
          <w:szCs w:val="24"/>
          <w:lang w:eastAsia="en-US"/>
        </w:rPr>
        <w:t>13</w:t>
      </w:r>
      <w:r w:rsidR="004D0B9B">
        <w:rPr>
          <w:rFonts w:eastAsia="Times New Roman"/>
          <w:b/>
          <w:smallCaps/>
          <w:color w:val="00000A"/>
          <w:sz w:val="24"/>
          <w:szCs w:val="24"/>
          <w:lang w:eastAsia="en-US"/>
        </w:rPr>
        <w:t xml:space="preserve"> CON</w:t>
      </w:r>
      <w:r w:rsidR="00B32CE2">
        <w:rPr>
          <w:rFonts w:eastAsia="Times New Roman"/>
          <w:b/>
          <w:smallCaps/>
          <w:color w:val="00000A"/>
          <w:sz w:val="24"/>
          <w:szCs w:val="24"/>
          <w:lang w:eastAsia="en-US"/>
        </w:rPr>
        <w:t>SIDERAÇÕES FINAIS</w:t>
      </w:r>
    </w:p>
    <w:p w:rsidR="00A55CE8" w:rsidRDefault="00B32CE2" w:rsidP="00B32CE2">
      <w:pPr>
        <w:suppressAutoHyphens w:val="0"/>
        <w:spacing w:before="100" w:beforeAutospacing="1" w:after="100" w:afterAutospacing="1"/>
        <w:jc w:val="both"/>
        <w:rPr>
          <w:sz w:val="24"/>
          <w:szCs w:val="24"/>
        </w:rPr>
      </w:pPr>
      <w:r w:rsidRPr="00B32CE2">
        <w:rPr>
          <w:sz w:val="24"/>
          <w:szCs w:val="24"/>
        </w:rPr>
        <w:t xml:space="preserve">A partir do exposto, pode-se afirmar que o presente trabalho atingiu os objetivos traçados inicialmente dado que o </w:t>
      </w:r>
      <w:r w:rsidR="0052568F">
        <w:rPr>
          <w:sz w:val="24"/>
          <w:szCs w:val="24"/>
        </w:rPr>
        <w:t>S</w:t>
      </w:r>
      <w:r>
        <w:rPr>
          <w:sz w:val="24"/>
          <w:szCs w:val="24"/>
        </w:rPr>
        <w:t xml:space="preserve">oftware criado como </w:t>
      </w:r>
      <w:r w:rsidRPr="00B32CE2">
        <w:rPr>
          <w:sz w:val="24"/>
          <w:szCs w:val="24"/>
        </w:rPr>
        <w:t xml:space="preserve">modelo de </w:t>
      </w:r>
      <w:r>
        <w:rPr>
          <w:sz w:val="24"/>
          <w:szCs w:val="24"/>
        </w:rPr>
        <w:t xml:space="preserve">mensuração </w:t>
      </w:r>
      <w:r w:rsidRPr="00B32CE2">
        <w:rPr>
          <w:sz w:val="24"/>
          <w:szCs w:val="24"/>
        </w:rPr>
        <w:t xml:space="preserve">de </w:t>
      </w:r>
      <w:r>
        <w:rPr>
          <w:sz w:val="24"/>
          <w:szCs w:val="24"/>
        </w:rPr>
        <w:t>gastos com energia elétrica residencial</w:t>
      </w:r>
      <w:r w:rsidRPr="00B32CE2">
        <w:rPr>
          <w:sz w:val="24"/>
          <w:szCs w:val="24"/>
        </w:rPr>
        <w:t xml:space="preserve"> desenvolvido conseguiu representar e gerar o</w:t>
      </w:r>
      <w:r>
        <w:rPr>
          <w:sz w:val="24"/>
          <w:szCs w:val="24"/>
        </w:rPr>
        <w:t>s resultados que possibilitam ao usuário um</w:t>
      </w:r>
      <w:r w:rsidR="00BA5503">
        <w:rPr>
          <w:sz w:val="24"/>
          <w:szCs w:val="24"/>
        </w:rPr>
        <w:t xml:space="preserve"> plano de economia. </w:t>
      </w:r>
    </w:p>
    <w:p w:rsidR="00CA3ED8" w:rsidRDefault="00BA5503" w:rsidP="00BA5503">
      <w:pPr>
        <w:spacing w:after="120"/>
        <w:jc w:val="both"/>
        <w:rPr>
          <w:sz w:val="24"/>
          <w:szCs w:val="24"/>
        </w:rPr>
      </w:pPr>
      <w:r w:rsidRPr="00BA5503">
        <w:rPr>
          <w:sz w:val="24"/>
          <w:szCs w:val="24"/>
        </w:rPr>
        <w:t xml:space="preserve">Foi apresentado uma estratégia para permitir </w:t>
      </w:r>
      <w:r>
        <w:rPr>
          <w:sz w:val="24"/>
          <w:szCs w:val="24"/>
        </w:rPr>
        <w:t xml:space="preserve">o </w:t>
      </w:r>
      <w:r w:rsidRPr="00BA5503">
        <w:rPr>
          <w:sz w:val="24"/>
          <w:szCs w:val="24"/>
        </w:rPr>
        <w:t>gerenciamento de gasto de energia dirigido pela aplicação dos dados em sistema web. Para atingir este objetivo foi permitido que os usuários expressem seus gasto</w:t>
      </w:r>
      <w:r w:rsidR="0052568F">
        <w:rPr>
          <w:sz w:val="24"/>
          <w:szCs w:val="24"/>
        </w:rPr>
        <w:t>s, através de uma interface de S</w:t>
      </w:r>
      <w:r w:rsidRPr="00BA5503">
        <w:rPr>
          <w:sz w:val="24"/>
          <w:szCs w:val="24"/>
        </w:rPr>
        <w:t xml:space="preserve">oftware simples e uniforme que permite a troca de informações. </w:t>
      </w:r>
    </w:p>
    <w:p w:rsidR="00BA5503" w:rsidRPr="00BA5503" w:rsidRDefault="00CA3ED8" w:rsidP="00BA5503">
      <w:pPr>
        <w:spacing w:after="120"/>
        <w:jc w:val="both"/>
        <w:rPr>
          <w:rFonts w:eastAsia="Times New Roman"/>
          <w:b/>
          <w:smallCaps/>
          <w:color w:val="00000A"/>
          <w:sz w:val="24"/>
          <w:szCs w:val="24"/>
          <w:lang w:eastAsia="en-US"/>
        </w:rPr>
      </w:pPr>
      <w:r w:rsidRPr="00BA5503">
        <w:rPr>
          <w:sz w:val="24"/>
          <w:szCs w:val="24"/>
        </w:rPr>
        <w:t>Vale lembrar que a mensuração destes gastos não é obter a solução ótima para um problema, mas sim gerar informações que subsidiam a tomada de decisão, sendo que esta deve ser realizada diretamente pelas pessoas envolvidas e que têm poder para tal</w:t>
      </w:r>
      <w:r w:rsidR="00BF1666">
        <w:rPr>
          <w:sz w:val="24"/>
          <w:szCs w:val="24"/>
        </w:rPr>
        <w:t>.</w:t>
      </w:r>
    </w:p>
    <w:p w:rsidR="00BA5503" w:rsidRPr="00BA5503" w:rsidRDefault="00BA5503" w:rsidP="00BA5503">
      <w:pPr>
        <w:suppressAutoHyphens w:val="0"/>
        <w:spacing w:before="100" w:beforeAutospacing="1" w:after="100" w:afterAutospacing="1"/>
        <w:jc w:val="both"/>
        <w:rPr>
          <w:rFonts w:eastAsia="Times New Roman"/>
          <w:color w:val="000000" w:themeColor="text1"/>
          <w:kern w:val="0"/>
          <w:sz w:val="24"/>
          <w:szCs w:val="24"/>
        </w:rPr>
        <w:sectPr w:rsidR="00BA5503" w:rsidRPr="00BA5503" w:rsidSect="00072D5B">
          <w:footerReference w:type="default" r:id="rId23"/>
          <w:type w:val="continuous"/>
          <w:pgSz w:w="11906" w:h="16838"/>
          <w:pgMar w:top="1418" w:right="851" w:bottom="1418" w:left="851" w:header="720" w:footer="0" w:gutter="0"/>
          <w:cols w:num="2" w:space="720"/>
          <w:docGrid w:linePitch="272" w:charSpace="2047"/>
        </w:sectPr>
      </w:pPr>
    </w:p>
    <w:p w:rsidR="00B2160C" w:rsidRPr="00BA5503" w:rsidRDefault="00B2160C" w:rsidP="00B2160C">
      <w:pPr>
        <w:jc w:val="both"/>
        <w:rPr>
          <w:sz w:val="24"/>
          <w:szCs w:val="24"/>
        </w:rPr>
        <w:sectPr w:rsidR="00B2160C" w:rsidRPr="00BA5503" w:rsidSect="00930328">
          <w:type w:val="continuous"/>
          <w:pgSz w:w="11906" w:h="16838"/>
          <w:pgMar w:top="1418" w:right="851" w:bottom="1418" w:left="851" w:header="720" w:footer="0" w:gutter="0"/>
          <w:cols w:space="720"/>
          <w:docGrid w:linePitch="272" w:charSpace="2047"/>
        </w:sectPr>
      </w:pPr>
    </w:p>
    <w:p w:rsidR="00BF1666" w:rsidRDefault="00BF1666" w:rsidP="00E430AE">
      <w:pPr>
        <w:spacing w:after="120"/>
        <w:jc w:val="both"/>
        <w:rPr>
          <w:rFonts w:eastAsia="Times New Roman"/>
          <w:b/>
          <w:smallCaps/>
          <w:color w:val="00000A"/>
          <w:sz w:val="24"/>
          <w:szCs w:val="24"/>
          <w:lang w:eastAsia="en-US"/>
        </w:rPr>
      </w:pPr>
    </w:p>
    <w:p w:rsidR="000F5C75" w:rsidRDefault="000F5C75" w:rsidP="00E430AE">
      <w:pPr>
        <w:spacing w:after="120"/>
        <w:jc w:val="both"/>
        <w:rPr>
          <w:rFonts w:eastAsia="Times New Roman"/>
          <w:b/>
          <w:smallCaps/>
          <w:color w:val="00000A"/>
          <w:sz w:val="24"/>
          <w:szCs w:val="24"/>
          <w:lang w:eastAsia="en-US"/>
        </w:rPr>
        <w:sectPr w:rsidR="000F5C75">
          <w:type w:val="continuous"/>
          <w:pgSz w:w="11906" w:h="16838"/>
          <w:pgMar w:top="1418" w:right="851" w:bottom="1418" w:left="851" w:header="720" w:footer="720" w:gutter="0"/>
          <w:cols w:space="720"/>
          <w:docGrid w:linePitch="240" w:charSpace="2047"/>
        </w:sectPr>
      </w:pPr>
    </w:p>
    <w:p w:rsidR="00CA3ED8" w:rsidRDefault="00B2160C" w:rsidP="00E430AE">
      <w:pPr>
        <w:spacing w:after="120"/>
        <w:jc w:val="both"/>
        <w:rPr>
          <w:rFonts w:eastAsia="Times New Roman"/>
          <w:b/>
          <w:smallCaps/>
          <w:color w:val="00000A"/>
          <w:sz w:val="24"/>
          <w:szCs w:val="24"/>
          <w:lang w:eastAsia="en-US"/>
        </w:rPr>
      </w:pPr>
      <w:r w:rsidRPr="009E20A2">
        <w:rPr>
          <w:rFonts w:eastAsia="Times New Roman"/>
          <w:b/>
          <w:smallCaps/>
          <w:color w:val="00000A"/>
          <w:sz w:val="24"/>
          <w:szCs w:val="24"/>
          <w:lang w:eastAsia="en-US"/>
        </w:rPr>
        <w:lastRenderedPageBreak/>
        <w:t>Referências</w:t>
      </w:r>
    </w:p>
    <w:p w:rsidR="00B26DB2" w:rsidRDefault="00B26DB2" w:rsidP="00E430AE">
      <w:pPr>
        <w:spacing w:after="120"/>
        <w:jc w:val="both"/>
        <w:rPr>
          <w:rFonts w:eastAsia="Times New Roman"/>
          <w:b/>
          <w:smallCaps/>
          <w:color w:val="00000A"/>
          <w:sz w:val="24"/>
          <w:szCs w:val="24"/>
          <w:lang w:eastAsia="en-US"/>
        </w:rPr>
      </w:pPr>
    </w:p>
    <w:p w:rsidR="00B26DB2" w:rsidRDefault="00B26DB2" w:rsidP="00B26DB2">
      <w:pPr>
        <w:shd w:val="clear" w:color="auto" w:fill="FFFFFF"/>
        <w:suppressAutoHyphens w:val="0"/>
        <w:spacing w:after="0"/>
        <w:jc w:val="both"/>
        <w:rPr>
          <w:sz w:val="24"/>
          <w:szCs w:val="24"/>
        </w:rPr>
      </w:pPr>
      <w:r w:rsidRPr="00E430AE">
        <w:rPr>
          <w:sz w:val="24"/>
          <w:szCs w:val="24"/>
        </w:rPr>
        <w:t>AURESIDE – Associação Brasileira de Automação Residencial. </w:t>
      </w:r>
      <w:r w:rsidRPr="00E430AE">
        <w:rPr>
          <w:b/>
          <w:bCs/>
          <w:sz w:val="24"/>
          <w:szCs w:val="24"/>
        </w:rPr>
        <w:t>Controle de Iluminação oferecesoluções para economia de energia. </w:t>
      </w:r>
      <w:r w:rsidRPr="00E430AE">
        <w:rPr>
          <w:sz w:val="24"/>
          <w:szCs w:val="24"/>
        </w:rPr>
        <w:t>2007. Disponível em: &lt;</w:t>
      </w:r>
      <w:hyperlink r:id="rId24" w:history="1">
        <w:r w:rsidRPr="00E430AE">
          <w:rPr>
            <w:rStyle w:val="Hyperlink"/>
            <w:sz w:val="24"/>
            <w:szCs w:val="24"/>
          </w:rPr>
          <w:t>http://www.aureside.org.br/ilum.pdf</w:t>
        </w:r>
      </w:hyperlink>
      <w:r w:rsidRPr="00E430AE">
        <w:rPr>
          <w:sz w:val="24"/>
          <w:szCs w:val="24"/>
        </w:rPr>
        <w:t>&gt;. Acesso em 15/12/2017.</w:t>
      </w:r>
    </w:p>
    <w:p w:rsidR="00B26DB2" w:rsidRPr="00B26DB2" w:rsidRDefault="00B26DB2" w:rsidP="00B26DB2">
      <w:pPr>
        <w:shd w:val="clear" w:color="auto" w:fill="FFFFFF"/>
        <w:suppressAutoHyphens w:val="0"/>
        <w:spacing w:after="0"/>
        <w:jc w:val="both"/>
        <w:rPr>
          <w:sz w:val="24"/>
          <w:szCs w:val="24"/>
        </w:rPr>
      </w:pPr>
    </w:p>
    <w:p w:rsidR="00E430AE" w:rsidRPr="000F5C75" w:rsidRDefault="00B32CE2" w:rsidP="00B26DB2">
      <w:pPr>
        <w:tabs>
          <w:tab w:val="left" w:pos="1065"/>
        </w:tabs>
        <w:spacing w:after="120" w:line="480" w:lineRule="auto"/>
        <w:jc w:val="both"/>
        <w:rPr>
          <w:sz w:val="24"/>
          <w:szCs w:val="24"/>
          <w:lang w:val="en-US"/>
        </w:rPr>
      </w:pPr>
      <w:r w:rsidRPr="000F5C75">
        <w:rPr>
          <w:sz w:val="24"/>
          <w:szCs w:val="24"/>
          <w:lang w:val="en-US"/>
        </w:rPr>
        <w:t xml:space="preserve">BANKS, Jerry. </w:t>
      </w:r>
      <w:r w:rsidRPr="000F5C75">
        <w:rPr>
          <w:b/>
          <w:sz w:val="24"/>
          <w:szCs w:val="24"/>
          <w:lang w:val="en-US"/>
        </w:rPr>
        <w:t>Handbook of simulation: principles, methodology, advances, applications, and practice.</w:t>
      </w:r>
      <w:r w:rsidRPr="000F5C75">
        <w:rPr>
          <w:sz w:val="24"/>
          <w:szCs w:val="24"/>
          <w:lang w:val="en-US"/>
        </w:rPr>
        <w:t>Wiley-IEEE, 1998.</w:t>
      </w:r>
    </w:p>
    <w:p w:rsidR="00203774" w:rsidRPr="00E430AE" w:rsidRDefault="00203774" w:rsidP="00B26DB2">
      <w:pPr>
        <w:suppressAutoHyphens w:val="0"/>
        <w:autoSpaceDE w:val="0"/>
        <w:autoSpaceDN w:val="0"/>
        <w:adjustRightInd w:val="0"/>
        <w:spacing w:after="0" w:line="480" w:lineRule="auto"/>
        <w:jc w:val="both"/>
        <w:rPr>
          <w:sz w:val="24"/>
          <w:szCs w:val="24"/>
        </w:rPr>
      </w:pPr>
      <w:r w:rsidRPr="00E430AE">
        <w:rPr>
          <w:sz w:val="24"/>
          <w:szCs w:val="24"/>
          <w:lang w:val="en-US"/>
        </w:rPr>
        <w:t xml:space="preserve">BOND, Martin; HAYWOOD, Dan; LAW, Debbie; LONGSHAW, Andy; ROXBURGH, Peter. </w:t>
      </w:r>
      <w:r w:rsidRPr="000F5C75">
        <w:rPr>
          <w:b/>
          <w:sz w:val="24"/>
          <w:szCs w:val="24"/>
        </w:rPr>
        <w:t xml:space="preserve">Aprenda J2EE. </w:t>
      </w:r>
      <w:r w:rsidRPr="00E430AE">
        <w:rPr>
          <w:sz w:val="24"/>
          <w:szCs w:val="24"/>
        </w:rPr>
        <w:t>São Paulo: Pearson, 2003. 724p.</w:t>
      </w:r>
    </w:p>
    <w:p w:rsidR="00203774" w:rsidRPr="00E430AE" w:rsidRDefault="00203774" w:rsidP="00B26DB2">
      <w:pPr>
        <w:suppressAutoHyphens w:val="0"/>
        <w:autoSpaceDE w:val="0"/>
        <w:autoSpaceDN w:val="0"/>
        <w:adjustRightInd w:val="0"/>
        <w:spacing w:after="0"/>
        <w:ind w:left="1035"/>
        <w:jc w:val="both"/>
        <w:rPr>
          <w:sz w:val="24"/>
          <w:szCs w:val="24"/>
        </w:rPr>
      </w:pPr>
    </w:p>
    <w:p w:rsidR="00203774" w:rsidRPr="00E430AE" w:rsidRDefault="00203774" w:rsidP="00B26DB2">
      <w:pPr>
        <w:suppressAutoHyphens w:val="0"/>
        <w:autoSpaceDE w:val="0"/>
        <w:autoSpaceDN w:val="0"/>
        <w:adjustRightInd w:val="0"/>
        <w:spacing w:after="0"/>
        <w:jc w:val="both"/>
        <w:rPr>
          <w:color w:val="000000" w:themeColor="text1"/>
          <w:sz w:val="24"/>
          <w:szCs w:val="24"/>
        </w:rPr>
      </w:pPr>
      <w:r w:rsidRPr="00E430AE">
        <w:rPr>
          <w:color w:val="000000" w:themeColor="text1"/>
          <w:sz w:val="24"/>
          <w:szCs w:val="24"/>
        </w:rPr>
        <w:t xml:space="preserve">CERVO, Amado L; BERVIAN, Pedro A; SILVA, Roberto da. </w:t>
      </w:r>
      <w:r w:rsidRPr="00E430AE">
        <w:rPr>
          <w:b/>
          <w:color w:val="000000" w:themeColor="text1"/>
          <w:sz w:val="24"/>
          <w:szCs w:val="24"/>
        </w:rPr>
        <w:t>Metodologia científica</w:t>
      </w:r>
      <w:r w:rsidRPr="00E430AE">
        <w:rPr>
          <w:color w:val="000000" w:themeColor="text1"/>
          <w:sz w:val="24"/>
          <w:szCs w:val="24"/>
        </w:rPr>
        <w:t>. São Paulo: Pearson, 2006. 27,55-57 p.</w:t>
      </w:r>
    </w:p>
    <w:p w:rsidR="00203774" w:rsidRPr="00E430AE" w:rsidRDefault="00203774" w:rsidP="00B26DB2">
      <w:pPr>
        <w:suppressAutoHyphens w:val="0"/>
        <w:autoSpaceDE w:val="0"/>
        <w:autoSpaceDN w:val="0"/>
        <w:adjustRightInd w:val="0"/>
        <w:spacing w:after="0"/>
        <w:ind w:left="1035"/>
        <w:jc w:val="both"/>
        <w:rPr>
          <w:color w:val="000000" w:themeColor="text1"/>
          <w:sz w:val="24"/>
          <w:szCs w:val="24"/>
        </w:rPr>
      </w:pPr>
    </w:p>
    <w:p w:rsidR="00B2160C" w:rsidRPr="00E430AE" w:rsidRDefault="00B2160C" w:rsidP="00B26DB2">
      <w:pPr>
        <w:suppressAutoHyphens w:val="0"/>
        <w:autoSpaceDE w:val="0"/>
        <w:autoSpaceDN w:val="0"/>
        <w:adjustRightInd w:val="0"/>
        <w:spacing w:after="0"/>
        <w:jc w:val="both"/>
        <w:rPr>
          <w:rFonts w:eastAsia="Times New Roman"/>
          <w:color w:val="auto"/>
          <w:kern w:val="0"/>
          <w:sz w:val="24"/>
          <w:szCs w:val="24"/>
        </w:rPr>
      </w:pPr>
      <w:r w:rsidRPr="00E430AE">
        <w:rPr>
          <w:rFonts w:eastAsia="Times New Roman"/>
          <w:color w:val="auto"/>
          <w:kern w:val="0"/>
          <w:sz w:val="24"/>
          <w:szCs w:val="24"/>
        </w:rPr>
        <w:t xml:space="preserve">DIAS, Adriano Batista. </w:t>
      </w:r>
      <w:r w:rsidRPr="00E430AE">
        <w:rPr>
          <w:rFonts w:eastAsia="Times New Roman"/>
          <w:b/>
          <w:color w:val="auto"/>
          <w:kern w:val="0"/>
          <w:sz w:val="24"/>
          <w:szCs w:val="24"/>
        </w:rPr>
        <w:t>Crise energé</w:t>
      </w:r>
      <w:r w:rsidR="00203774" w:rsidRPr="00E430AE">
        <w:rPr>
          <w:rFonts w:eastAsia="Times New Roman"/>
          <w:b/>
          <w:color w:val="auto"/>
          <w:kern w:val="0"/>
          <w:sz w:val="24"/>
          <w:szCs w:val="24"/>
        </w:rPr>
        <w:t>tica e a perspectiva de aumento da dependência</w:t>
      </w:r>
      <w:r w:rsidRPr="00E430AE">
        <w:rPr>
          <w:rFonts w:eastAsia="Times New Roman"/>
          <w:b/>
          <w:color w:val="auto"/>
          <w:kern w:val="0"/>
          <w:sz w:val="24"/>
          <w:szCs w:val="24"/>
        </w:rPr>
        <w:t xml:space="preserve">. </w:t>
      </w:r>
      <w:r w:rsidRPr="00E430AE">
        <w:rPr>
          <w:rFonts w:eastAsia="Times New Roman"/>
          <w:color w:val="auto"/>
          <w:kern w:val="0"/>
          <w:sz w:val="24"/>
          <w:szCs w:val="24"/>
        </w:rPr>
        <w:t>Rio de Janeiro 1983. 303 p.</w:t>
      </w:r>
    </w:p>
    <w:p w:rsidR="00203774" w:rsidRPr="00E430AE" w:rsidRDefault="00203774" w:rsidP="00B26DB2">
      <w:pPr>
        <w:suppressAutoHyphens w:val="0"/>
        <w:autoSpaceDE w:val="0"/>
        <w:autoSpaceDN w:val="0"/>
        <w:adjustRightInd w:val="0"/>
        <w:spacing w:after="0"/>
        <w:ind w:left="1035"/>
        <w:jc w:val="both"/>
        <w:rPr>
          <w:rFonts w:eastAsia="Times New Roman"/>
          <w:color w:val="auto"/>
          <w:kern w:val="0"/>
          <w:sz w:val="24"/>
          <w:szCs w:val="24"/>
        </w:rPr>
      </w:pPr>
    </w:p>
    <w:p w:rsidR="00203774" w:rsidRPr="00E430AE" w:rsidRDefault="00203774" w:rsidP="00B26DB2">
      <w:pPr>
        <w:suppressAutoHyphens w:val="0"/>
        <w:autoSpaceDE w:val="0"/>
        <w:autoSpaceDN w:val="0"/>
        <w:adjustRightInd w:val="0"/>
        <w:spacing w:after="0"/>
        <w:jc w:val="both"/>
        <w:rPr>
          <w:sz w:val="24"/>
          <w:szCs w:val="24"/>
        </w:rPr>
      </w:pPr>
      <w:r w:rsidRPr="00E430AE">
        <w:rPr>
          <w:sz w:val="24"/>
          <w:szCs w:val="24"/>
        </w:rPr>
        <w:t xml:space="preserve">FOGGETTI, Cristiano. </w:t>
      </w:r>
      <w:r w:rsidRPr="00E430AE">
        <w:rPr>
          <w:b/>
          <w:sz w:val="24"/>
          <w:szCs w:val="24"/>
        </w:rPr>
        <w:t xml:space="preserve">Gestão ágil de projetos. </w:t>
      </w:r>
      <w:r w:rsidRPr="00E430AE">
        <w:rPr>
          <w:sz w:val="24"/>
          <w:szCs w:val="24"/>
        </w:rPr>
        <w:t>São Paulo: Pearson, 2015. 13 p.</w:t>
      </w:r>
    </w:p>
    <w:p w:rsidR="00203774" w:rsidRPr="00E430AE" w:rsidRDefault="00203774" w:rsidP="00B26DB2">
      <w:pPr>
        <w:pStyle w:val="PargrafodaLista"/>
        <w:suppressAutoHyphens w:val="0"/>
        <w:autoSpaceDE w:val="0"/>
        <w:autoSpaceDN w:val="0"/>
        <w:adjustRightInd w:val="0"/>
        <w:spacing w:after="0"/>
        <w:ind w:left="1080"/>
        <w:jc w:val="both"/>
        <w:rPr>
          <w:sz w:val="24"/>
          <w:szCs w:val="24"/>
        </w:rPr>
      </w:pPr>
    </w:p>
    <w:p w:rsidR="00694DD6" w:rsidRPr="00E430AE" w:rsidRDefault="00694DD6" w:rsidP="00B26DB2">
      <w:pPr>
        <w:suppressAutoHyphens w:val="0"/>
        <w:autoSpaceDE w:val="0"/>
        <w:autoSpaceDN w:val="0"/>
        <w:adjustRightInd w:val="0"/>
        <w:spacing w:after="0"/>
        <w:jc w:val="both"/>
        <w:rPr>
          <w:sz w:val="24"/>
          <w:szCs w:val="24"/>
        </w:rPr>
      </w:pPr>
      <w:r w:rsidRPr="00E430AE">
        <w:rPr>
          <w:sz w:val="24"/>
          <w:szCs w:val="24"/>
        </w:rPr>
        <w:lastRenderedPageBreak/>
        <w:t xml:space="preserve">FONSECA, J. J. S. </w:t>
      </w:r>
      <w:r w:rsidRPr="00E430AE">
        <w:rPr>
          <w:b/>
          <w:sz w:val="24"/>
          <w:szCs w:val="24"/>
        </w:rPr>
        <w:t>Metodologia da pesquisa científica</w:t>
      </w:r>
      <w:r w:rsidRPr="00E430AE">
        <w:rPr>
          <w:sz w:val="24"/>
          <w:szCs w:val="24"/>
        </w:rPr>
        <w:t>. Fortaleza: UEC, 2002. Apostila</w:t>
      </w:r>
      <w:r w:rsidR="00203774" w:rsidRPr="00E430AE">
        <w:rPr>
          <w:sz w:val="24"/>
          <w:szCs w:val="24"/>
        </w:rPr>
        <w:t>.</w:t>
      </w:r>
    </w:p>
    <w:p w:rsidR="00203774" w:rsidRPr="00E430AE" w:rsidRDefault="00203774" w:rsidP="00B26DB2">
      <w:pPr>
        <w:suppressAutoHyphens w:val="0"/>
        <w:autoSpaceDE w:val="0"/>
        <w:autoSpaceDN w:val="0"/>
        <w:adjustRightInd w:val="0"/>
        <w:spacing w:after="0"/>
        <w:ind w:left="1080"/>
        <w:jc w:val="both"/>
        <w:rPr>
          <w:sz w:val="24"/>
          <w:szCs w:val="24"/>
        </w:rPr>
      </w:pPr>
    </w:p>
    <w:p w:rsidR="00203774" w:rsidRPr="00E430AE" w:rsidRDefault="00203774" w:rsidP="00B26DB2">
      <w:pPr>
        <w:suppressAutoHyphens w:val="0"/>
        <w:autoSpaceDE w:val="0"/>
        <w:autoSpaceDN w:val="0"/>
        <w:adjustRightInd w:val="0"/>
        <w:spacing w:after="0"/>
        <w:jc w:val="both"/>
        <w:rPr>
          <w:sz w:val="24"/>
          <w:szCs w:val="24"/>
        </w:rPr>
      </w:pPr>
      <w:r w:rsidRPr="00E430AE">
        <w:rPr>
          <w:sz w:val="24"/>
          <w:szCs w:val="24"/>
          <w:shd w:val="clear" w:color="auto" w:fill="FFFFFF"/>
        </w:rPr>
        <w:t>GAMMA, Erich et al. </w:t>
      </w:r>
      <w:r w:rsidRPr="00E430AE">
        <w:rPr>
          <w:b/>
          <w:bCs/>
          <w:i/>
          <w:iCs/>
          <w:sz w:val="24"/>
          <w:szCs w:val="24"/>
          <w:bdr w:val="none" w:sz="0" w:space="0" w:color="auto" w:frame="1"/>
        </w:rPr>
        <w:t>Padrões de Projeto:</w:t>
      </w:r>
      <w:r w:rsidRPr="00E430AE">
        <w:rPr>
          <w:sz w:val="24"/>
          <w:szCs w:val="24"/>
          <w:shd w:val="clear" w:color="auto" w:fill="FFFFFF"/>
        </w:rPr>
        <w:t> </w:t>
      </w:r>
      <w:r w:rsidRPr="00E430AE">
        <w:rPr>
          <w:i/>
          <w:iCs/>
          <w:sz w:val="24"/>
          <w:szCs w:val="24"/>
          <w:bdr w:val="none" w:sz="0" w:space="0" w:color="auto" w:frame="1"/>
        </w:rPr>
        <w:t>Soluções reutilizáveis de software Orientado a Objetos.</w:t>
      </w:r>
      <w:r w:rsidRPr="00E430AE">
        <w:rPr>
          <w:sz w:val="24"/>
          <w:szCs w:val="24"/>
          <w:shd w:val="clear" w:color="auto" w:fill="FFFFFF"/>
        </w:rPr>
        <w:t> Porto Alegre: Bookman,2000.</w:t>
      </w:r>
    </w:p>
    <w:p w:rsidR="00B2160C" w:rsidRPr="00E430AE" w:rsidRDefault="00B2160C" w:rsidP="00B26DB2">
      <w:pPr>
        <w:suppressAutoHyphens w:val="0"/>
        <w:autoSpaceDE w:val="0"/>
        <w:autoSpaceDN w:val="0"/>
        <w:adjustRightInd w:val="0"/>
        <w:spacing w:after="0"/>
        <w:jc w:val="both"/>
        <w:rPr>
          <w:rFonts w:eastAsia="Times New Roman"/>
          <w:color w:val="auto"/>
          <w:kern w:val="0"/>
          <w:sz w:val="24"/>
          <w:szCs w:val="24"/>
        </w:rPr>
      </w:pPr>
    </w:p>
    <w:p w:rsidR="00B2160C" w:rsidRPr="00E430AE" w:rsidRDefault="00B2160C" w:rsidP="00B26DB2">
      <w:pPr>
        <w:suppressAutoHyphens w:val="0"/>
        <w:autoSpaceDE w:val="0"/>
        <w:autoSpaceDN w:val="0"/>
        <w:adjustRightInd w:val="0"/>
        <w:spacing w:after="0"/>
        <w:jc w:val="both"/>
        <w:rPr>
          <w:rFonts w:eastAsia="Times New Roman"/>
          <w:color w:val="auto"/>
          <w:kern w:val="0"/>
          <w:sz w:val="24"/>
          <w:szCs w:val="24"/>
        </w:rPr>
      </w:pPr>
      <w:r w:rsidRPr="00E430AE">
        <w:rPr>
          <w:rFonts w:eastAsia="Times New Roman"/>
          <w:color w:val="auto"/>
          <w:kern w:val="0"/>
          <w:sz w:val="24"/>
          <w:szCs w:val="24"/>
        </w:rPr>
        <w:t xml:space="preserve">GIL, Antônio Carlos. </w:t>
      </w:r>
      <w:r w:rsidRPr="00E430AE">
        <w:rPr>
          <w:rFonts w:eastAsia="Times New Roman"/>
          <w:b/>
          <w:color w:val="auto"/>
          <w:kern w:val="0"/>
          <w:sz w:val="24"/>
          <w:szCs w:val="24"/>
        </w:rPr>
        <w:t>Métodos e técnicas de pesquisa social</w:t>
      </w:r>
      <w:r w:rsidRPr="00E430AE">
        <w:rPr>
          <w:rFonts w:eastAsia="Times New Roman"/>
          <w:color w:val="auto"/>
          <w:kern w:val="0"/>
          <w:sz w:val="24"/>
          <w:szCs w:val="24"/>
        </w:rPr>
        <w:t xml:space="preserve">. São Paulo: Atlas, 1999. </w:t>
      </w:r>
    </w:p>
    <w:p w:rsidR="00203774" w:rsidRDefault="00203774" w:rsidP="00B26DB2">
      <w:pPr>
        <w:pStyle w:val="PargrafodaLista"/>
        <w:suppressAutoHyphens w:val="0"/>
        <w:autoSpaceDE w:val="0"/>
        <w:autoSpaceDN w:val="0"/>
        <w:adjustRightInd w:val="0"/>
        <w:spacing w:after="0"/>
        <w:ind w:left="1080"/>
        <w:jc w:val="both"/>
        <w:rPr>
          <w:rFonts w:eastAsia="Times New Roman"/>
          <w:color w:val="auto"/>
          <w:kern w:val="0"/>
          <w:sz w:val="24"/>
          <w:szCs w:val="24"/>
        </w:rPr>
      </w:pPr>
    </w:p>
    <w:p w:rsidR="00B26DB2" w:rsidRDefault="00B26DB2" w:rsidP="00B26DB2">
      <w:pPr>
        <w:shd w:val="clear" w:color="auto" w:fill="FFFFFF"/>
        <w:suppressAutoHyphens w:val="0"/>
        <w:spacing w:after="0"/>
        <w:jc w:val="both"/>
        <w:rPr>
          <w:rFonts w:eastAsia="Times New Roman"/>
          <w:color w:val="auto"/>
          <w:kern w:val="0"/>
          <w:sz w:val="24"/>
          <w:szCs w:val="24"/>
        </w:rPr>
      </w:pPr>
      <w:r>
        <w:rPr>
          <w:rFonts w:eastAsia="Times New Roman"/>
          <w:color w:val="auto"/>
          <w:kern w:val="0"/>
          <w:sz w:val="24"/>
          <w:szCs w:val="24"/>
        </w:rPr>
        <w:t>J</w:t>
      </w:r>
      <w:r w:rsidRPr="00E430AE">
        <w:rPr>
          <w:rFonts w:eastAsia="Times New Roman"/>
          <w:color w:val="auto"/>
          <w:kern w:val="0"/>
          <w:sz w:val="24"/>
          <w:szCs w:val="24"/>
        </w:rPr>
        <w:t xml:space="preserve">UNIOR, Orlando Pinna Ferreira Pinto. </w:t>
      </w:r>
      <w:r w:rsidRPr="00E430AE">
        <w:rPr>
          <w:rFonts w:eastAsia="Times New Roman"/>
          <w:b/>
          <w:color w:val="auto"/>
          <w:kern w:val="0"/>
          <w:sz w:val="24"/>
          <w:szCs w:val="24"/>
        </w:rPr>
        <w:t>Desenvolvimento de uma ferramenta de análise de decisão, para suprimento de refinarias de petróleo através de uma rede de oleodutos.</w:t>
      </w:r>
      <w:r w:rsidRPr="00E430AE">
        <w:rPr>
          <w:rFonts w:eastAsia="Times New Roman"/>
          <w:color w:val="auto"/>
          <w:kern w:val="0"/>
          <w:sz w:val="24"/>
          <w:szCs w:val="24"/>
        </w:rPr>
        <w:t xml:space="preserve"> Florianópolis, 2001.</w:t>
      </w:r>
    </w:p>
    <w:p w:rsidR="00B26DB2" w:rsidRPr="00E430AE" w:rsidRDefault="00B26DB2" w:rsidP="00B26DB2">
      <w:pPr>
        <w:pStyle w:val="PargrafodaLista"/>
        <w:suppressAutoHyphens w:val="0"/>
        <w:autoSpaceDE w:val="0"/>
        <w:autoSpaceDN w:val="0"/>
        <w:adjustRightInd w:val="0"/>
        <w:spacing w:after="0"/>
        <w:ind w:left="1080"/>
        <w:jc w:val="both"/>
        <w:rPr>
          <w:rFonts w:eastAsia="Times New Roman"/>
          <w:color w:val="auto"/>
          <w:kern w:val="0"/>
          <w:sz w:val="24"/>
          <w:szCs w:val="24"/>
        </w:rPr>
      </w:pPr>
    </w:p>
    <w:p w:rsidR="00B2160C" w:rsidRDefault="00203774" w:rsidP="00B26DB2">
      <w:pPr>
        <w:suppressAutoHyphens w:val="0"/>
        <w:autoSpaceDE w:val="0"/>
        <w:autoSpaceDN w:val="0"/>
        <w:adjustRightInd w:val="0"/>
        <w:spacing w:after="0"/>
        <w:jc w:val="both"/>
        <w:rPr>
          <w:sz w:val="24"/>
          <w:szCs w:val="24"/>
        </w:rPr>
      </w:pPr>
      <w:r w:rsidRPr="00E430AE">
        <w:rPr>
          <w:sz w:val="24"/>
          <w:szCs w:val="24"/>
        </w:rPr>
        <w:t>MARCONI,</w:t>
      </w:r>
      <w:r w:rsidR="00B2160C" w:rsidRPr="00E430AE">
        <w:rPr>
          <w:sz w:val="24"/>
          <w:szCs w:val="24"/>
        </w:rPr>
        <w:t xml:space="preserve"> Marina de Andrade; LAKATOS, Eva Maria. </w:t>
      </w:r>
      <w:r w:rsidR="00B2160C" w:rsidRPr="00E430AE">
        <w:rPr>
          <w:b/>
          <w:sz w:val="24"/>
          <w:szCs w:val="24"/>
        </w:rPr>
        <w:t>Técnicas de pesquisa</w:t>
      </w:r>
      <w:r w:rsidR="00B2160C" w:rsidRPr="00E430AE">
        <w:rPr>
          <w:sz w:val="24"/>
          <w:szCs w:val="24"/>
        </w:rPr>
        <w:t>. São Paulo: Atlas, 1999.</w:t>
      </w:r>
    </w:p>
    <w:p w:rsidR="00B26DB2" w:rsidRDefault="00B26DB2" w:rsidP="00B26DB2">
      <w:pPr>
        <w:suppressAutoHyphens w:val="0"/>
        <w:autoSpaceDE w:val="0"/>
        <w:autoSpaceDN w:val="0"/>
        <w:adjustRightInd w:val="0"/>
        <w:spacing w:after="0"/>
        <w:ind w:left="1080"/>
        <w:jc w:val="both"/>
        <w:rPr>
          <w:sz w:val="24"/>
          <w:szCs w:val="24"/>
        </w:rPr>
      </w:pPr>
    </w:p>
    <w:p w:rsidR="00B26DB2" w:rsidRDefault="00B26DB2" w:rsidP="00B26DB2">
      <w:pPr>
        <w:shd w:val="clear" w:color="auto" w:fill="FFFFFF"/>
        <w:suppressAutoHyphens w:val="0"/>
        <w:spacing w:after="0"/>
        <w:jc w:val="both"/>
        <w:rPr>
          <w:rFonts w:eastAsia="Times New Roman"/>
          <w:color w:val="auto"/>
          <w:kern w:val="0"/>
          <w:sz w:val="24"/>
          <w:szCs w:val="24"/>
        </w:rPr>
      </w:pPr>
      <w:r>
        <w:rPr>
          <w:rFonts w:eastAsia="Times New Roman"/>
          <w:color w:val="auto"/>
          <w:kern w:val="0"/>
          <w:sz w:val="24"/>
          <w:szCs w:val="24"/>
        </w:rPr>
        <w:t xml:space="preserve">MEDEIROS, Ernani. </w:t>
      </w:r>
      <w:r w:rsidRPr="00361232">
        <w:rPr>
          <w:rFonts w:eastAsia="Times New Roman"/>
          <w:b/>
          <w:color w:val="auto"/>
          <w:kern w:val="0"/>
          <w:sz w:val="24"/>
          <w:szCs w:val="24"/>
        </w:rPr>
        <w:t>Desenvolvendo software com UML 2.0</w:t>
      </w:r>
      <w:r>
        <w:rPr>
          <w:rFonts w:eastAsia="Times New Roman"/>
          <w:color w:val="auto"/>
          <w:kern w:val="0"/>
          <w:sz w:val="24"/>
          <w:szCs w:val="24"/>
        </w:rPr>
        <w:t>. São Paulo: Pearson, 2010.</w:t>
      </w:r>
    </w:p>
    <w:p w:rsidR="00B26DB2" w:rsidRDefault="00B26DB2" w:rsidP="00B26DB2">
      <w:pPr>
        <w:shd w:val="clear" w:color="auto" w:fill="FFFFFF"/>
        <w:suppressAutoHyphens w:val="0"/>
        <w:spacing w:after="0"/>
        <w:ind w:left="1080"/>
        <w:jc w:val="both"/>
        <w:rPr>
          <w:rFonts w:eastAsia="Times New Roman"/>
          <w:color w:val="auto"/>
          <w:kern w:val="0"/>
          <w:sz w:val="24"/>
          <w:szCs w:val="24"/>
        </w:rPr>
      </w:pPr>
    </w:p>
    <w:p w:rsidR="00B26DB2" w:rsidRDefault="00B26DB2" w:rsidP="00B26DB2">
      <w:pPr>
        <w:shd w:val="clear" w:color="auto" w:fill="FFFFFF"/>
        <w:suppressAutoHyphens w:val="0"/>
        <w:spacing w:after="0"/>
        <w:jc w:val="both"/>
        <w:rPr>
          <w:rFonts w:eastAsia="Times New Roman"/>
          <w:color w:val="auto"/>
          <w:kern w:val="0"/>
          <w:sz w:val="24"/>
          <w:szCs w:val="24"/>
        </w:rPr>
      </w:pPr>
      <w:r>
        <w:rPr>
          <w:rFonts w:eastAsia="Times New Roman"/>
          <w:color w:val="auto"/>
          <w:kern w:val="0"/>
          <w:sz w:val="24"/>
          <w:szCs w:val="24"/>
        </w:rPr>
        <w:t>NAVATHE, Ramez ElmasriShamkantB..</w:t>
      </w:r>
      <w:r w:rsidRPr="004537EC">
        <w:rPr>
          <w:rFonts w:eastAsia="Times New Roman"/>
          <w:b/>
          <w:color w:val="auto"/>
          <w:kern w:val="0"/>
          <w:sz w:val="24"/>
          <w:szCs w:val="24"/>
        </w:rPr>
        <w:t>Sistemas de banco de dados</w:t>
      </w:r>
      <w:r>
        <w:rPr>
          <w:rFonts w:eastAsia="Times New Roman"/>
          <w:color w:val="auto"/>
          <w:kern w:val="0"/>
          <w:sz w:val="24"/>
          <w:szCs w:val="24"/>
        </w:rPr>
        <w:t>. São Paulo: Pearson, 2005.</w:t>
      </w:r>
    </w:p>
    <w:p w:rsidR="00AD2797" w:rsidRDefault="00AD2797" w:rsidP="00B26DB2">
      <w:pPr>
        <w:shd w:val="clear" w:color="auto" w:fill="FFFFFF"/>
        <w:suppressAutoHyphens w:val="0"/>
        <w:spacing w:after="0"/>
        <w:jc w:val="both"/>
        <w:rPr>
          <w:rFonts w:eastAsia="Times New Roman"/>
          <w:color w:val="auto"/>
          <w:kern w:val="0"/>
          <w:sz w:val="24"/>
          <w:szCs w:val="24"/>
        </w:rPr>
      </w:pPr>
    </w:p>
    <w:p w:rsidR="00AD2797" w:rsidRPr="00AD2797" w:rsidRDefault="00AD2797" w:rsidP="00AD2797">
      <w:pPr>
        <w:suppressAutoHyphens w:val="0"/>
        <w:autoSpaceDE w:val="0"/>
        <w:autoSpaceDN w:val="0"/>
        <w:adjustRightInd w:val="0"/>
        <w:spacing w:after="0"/>
        <w:jc w:val="both"/>
        <w:rPr>
          <w:sz w:val="24"/>
          <w:szCs w:val="24"/>
        </w:rPr>
      </w:pPr>
      <w:r w:rsidRPr="00E430AE">
        <w:rPr>
          <w:sz w:val="24"/>
          <w:szCs w:val="24"/>
        </w:rPr>
        <w:lastRenderedPageBreak/>
        <w:t>OLIVEIRA, A. F..</w:t>
      </w:r>
      <w:r w:rsidRPr="00B26DB2">
        <w:rPr>
          <w:b/>
          <w:sz w:val="24"/>
          <w:szCs w:val="24"/>
        </w:rPr>
        <w:t>Gestão de projetos estratégicos: um estudo de caso</w:t>
      </w:r>
      <w:r w:rsidRPr="00E430AE">
        <w:rPr>
          <w:sz w:val="24"/>
          <w:szCs w:val="24"/>
        </w:rPr>
        <w:t>. Dissertação de       Mestrado, Escola Politécnica da Universidade de São Paulo, São Paulo, 2007.</w:t>
      </w:r>
    </w:p>
    <w:p w:rsidR="00B2160C" w:rsidRPr="00E430AE" w:rsidRDefault="00B2160C" w:rsidP="00B26DB2">
      <w:pPr>
        <w:pStyle w:val="PargrafodaLista"/>
        <w:suppressAutoHyphens w:val="0"/>
        <w:autoSpaceDE w:val="0"/>
        <w:autoSpaceDN w:val="0"/>
        <w:adjustRightInd w:val="0"/>
        <w:spacing w:after="0"/>
        <w:ind w:left="1080"/>
        <w:jc w:val="both"/>
        <w:rPr>
          <w:rFonts w:eastAsia="Times New Roman"/>
          <w:color w:val="auto"/>
          <w:kern w:val="0"/>
          <w:sz w:val="24"/>
          <w:szCs w:val="24"/>
        </w:rPr>
      </w:pPr>
    </w:p>
    <w:p w:rsidR="00B2160C" w:rsidRPr="000F5C75" w:rsidRDefault="00203774" w:rsidP="00B26DB2">
      <w:pPr>
        <w:suppressAutoHyphens w:val="0"/>
        <w:autoSpaceDE w:val="0"/>
        <w:autoSpaceDN w:val="0"/>
        <w:adjustRightInd w:val="0"/>
        <w:spacing w:after="0"/>
        <w:jc w:val="both"/>
        <w:rPr>
          <w:sz w:val="24"/>
          <w:szCs w:val="24"/>
        </w:rPr>
      </w:pPr>
      <w:r w:rsidRPr="00E430AE">
        <w:rPr>
          <w:sz w:val="24"/>
          <w:szCs w:val="24"/>
        </w:rPr>
        <w:lastRenderedPageBreak/>
        <w:t>SUTHERLAND</w:t>
      </w:r>
      <w:r w:rsidRPr="00E430AE">
        <w:rPr>
          <w:rFonts w:eastAsia="Times New Roman"/>
          <w:color w:val="000000" w:themeColor="text1"/>
          <w:kern w:val="0"/>
          <w:sz w:val="24"/>
          <w:szCs w:val="24"/>
        </w:rPr>
        <w:t>, Jeff</w:t>
      </w:r>
      <w:r w:rsidR="00B2160C" w:rsidRPr="00E430AE">
        <w:rPr>
          <w:rFonts w:eastAsia="Times New Roman"/>
          <w:color w:val="000000" w:themeColor="text1"/>
          <w:kern w:val="0"/>
          <w:sz w:val="24"/>
          <w:szCs w:val="24"/>
        </w:rPr>
        <w:t xml:space="preserve">. </w:t>
      </w:r>
      <w:r w:rsidR="00B2160C" w:rsidRPr="00E430AE">
        <w:rPr>
          <w:b/>
          <w:sz w:val="24"/>
          <w:szCs w:val="24"/>
        </w:rPr>
        <w:t xml:space="preserve">SCRUM: A arte de fazer o dobro do trabalho na metade do tempo. </w:t>
      </w:r>
      <w:r w:rsidR="00B2160C" w:rsidRPr="000F5C75">
        <w:rPr>
          <w:sz w:val="24"/>
          <w:szCs w:val="24"/>
        </w:rPr>
        <w:t>São Paulo: Leya, 2014.</w:t>
      </w:r>
    </w:p>
    <w:p w:rsidR="00B2160C" w:rsidRPr="000F5C75" w:rsidRDefault="00B2160C" w:rsidP="00B26DB2">
      <w:pPr>
        <w:pStyle w:val="PargrafodaLista"/>
        <w:suppressAutoHyphens w:val="0"/>
        <w:autoSpaceDE w:val="0"/>
        <w:autoSpaceDN w:val="0"/>
        <w:adjustRightInd w:val="0"/>
        <w:spacing w:after="0"/>
        <w:ind w:left="1080"/>
        <w:jc w:val="both"/>
        <w:rPr>
          <w:rFonts w:eastAsia="Times New Roman"/>
          <w:color w:val="auto"/>
          <w:kern w:val="0"/>
          <w:sz w:val="24"/>
          <w:szCs w:val="24"/>
        </w:rPr>
      </w:pPr>
    </w:p>
    <w:p w:rsidR="00203774" w:rsidRPr="00E430AE" w:rsidRDefault="00203774" w:rsidP="00B26DB2">
      <w:pPr>
        <w:suppressAutoHyphens w:val="0"/>
        <w:autoSpaceDE w:val="0"/>
        <w:autoSpaceDN w:val="0"/>
        <w:adjustRightInd w:val="0"/>
        <w:spacing w:after="0"/>
        <w:jc w:val="both"/>
        <w:rPr>
          <w:color w:val="000000" w:themeColor="text1"/>
          <w:sz w:val="24"/>
          <w:szCs w:val="24"/>
        </w:rPr>
      </w:pPr>
      <w:r w:rsidRPr="00E430AE">
        <w:rPr>
          <w:color w:val="000000" w:themeColor="text1"/>
          <w:sz w:val="24"/>
          <w:szCs w:val="24"/>
        </w:rPr>
        <w:t xml:space="preserve">VIERIA, Sonia. </w:t>
      </w:r>
      <w:r w:rsidRPr="00E430AE">
        <w:rPr>
          <w:b/>
          <w:color w:val="000000" w:themeColor="text1"/>
          <w:sz w:val="24"/>
          <w:szCs w:val="24"/>
        </w:rPr>
        <w:t>Como elaborar questionários.</w:t>
      </w:r>
      <w:r w:rsidRPr="00E430AE">
        <w:rPr>
          <w:color w:val="000000" w:themeColor="text1"/>
          <w:sz w:val="24"/>
          <w:szCs w:val="24"/>
        </w:rPr>
        <w:t xml:space="preserve"> São Paulo: Atlas, 2009. </w:t>
      </w:r>
    </w:p>
    <w:p w:rsidR="000F5C75" w:rsidRDefault="000F5C75" w:rsidP="00B26DB2">
      <w:pPr>
        <w:suppressAutoHyphens w:val="0"/>
        <w:autoSpaceDE w:val="0"/>
        <w:autoSpaceDN w:val="0"/>
        <w:adjustRightInd w:val="0"/>
        <w:spacing w:after="0"/>
        <w:ind w:left="1080"/>
        <w:jc w:val="both"/>
        <w:rPr>
          <w:color w:val="000000" w:themeColor="text1"/>
          <w:sz w:val="24"/>
          <w:szCs w:val="24"/>
        </w:rPr>
        <w:sectPr w:rsidR="000F5C75" w:rsidSect="000F5C75">
          <w:type w:val="continuous"/>
          <w:pgSz w:w="11906" w:h="16838"/>
          <w:pgMar w:top="1418" w:right="851" w:bottom="1418" w:left="851" w:header="720" w:footer="720" w:gutter="0"/>
          <w:cols w:num="2" w:space="720"/>
          <w:docGrid w:linePitch="240" w:charSpace="2047"/>
        </w:sectPr>
      </w:pPr>
    </w:p>
    <w:p w:rsidR="00001BF4" w:rsidRPr="00E430AE" w:rsidRDefault="00001BF4" w:rsidP="00B26DB2">
      <w:pPr>
        <w:suppressAutoHyphens w:val="0"/>
        <w:autoSpaceDE w:val="0"/>
        <w:autoSpaceDN w:val="0"/>
        <w:adjustRightInd w:val="0"/>
        <w:spacing w:after="0"/>
        <w:ind w:left="1080"/>
        <w:jc w:val="both"/>
        <w:rPr>
          <w:color w:val="000000" w:themeColor="text1"/>
          <w:sz w:val="24"/>
          <w:szCs w:val="24"/>
        </w:rPr>
      </w:pPr>
    </w:p>
    <w:p w:rsidR="00E430AE" w:rsidRPr="00E430AE" w:rsidRDefault="00E430AE" w:rsidP="00B26DB2">
      <w:pPr>
        <w:suppressAutoHyphens w:val="0"/>
        <w:autoSpaceDE w:val="0"/>
        <w:autoSpaceDN w:val="0"/>
        <w:adjustRightInd w:val="0"/>
        <w:spacing w:after="0"/>
        <w:ind w:left="1080"/>
        <w:jc w:val="both"/>
        <w:rPr>
          <w:sz w:val="24"/>
          <w:szCs w:val="24"/>
        </w:rPr>
      </w:pPr>
    </w:p>
    <w:p w:rsidR="00E430AE" w:rsidRPr="00E430AE" w:rsidRDefault="00E430AE" w:rsidP="00B26DB2">
      <w:pPr>
        <w:shd w:val="clear" w:color="auto" w:fill="FFFFFF"/>
        <w:suppressAutoHyphens w:val="0"/>
        <w:spacing w:after="0"/>
        <w:ind w:left="1065"/>
        <w:jc w:val="both"/>
        <w:rPr>
          <w:sz w:val="24"/>
          <w:szCs w:val="24"/>
        </w:rPr>
      </w:pPr>
    </w:p>
    <w:p w:rsidR="00361232" w:rsidRDefault="00361232" w:rsidP="00B26DB2">
      <w:pPr>
        <w:shd w:val="clear" w:color="auto" w:fill="FFFFFF"/>
        <w:suppressAutoHyphens w:val="0"/>
        <w:spacing w:after="0"/>
        <w:ind w:left="1080"/>
        <w:jc w:val="both"/>
        <w:rPr>
          <w:rFonts w:eastAsia="Times New Roman"/>
          <w:color w:val="auto"/>
          <w:kern w:val="0"/>
          <w:sz w:val="24"/>
          <w:szCs w:val="24"/>
        </w:rPr>
      </w:pPr>
    </w:p>
    <w:p w:rsidR="004537EC" w:rsidRDefault="004537EC" w:rsidP="00B26DB2">
      <w:pPr>
        <w:shd w:val="clear" w:color="auto" w:fill="FFFFFF"/>
        <w:suppressAutoHyphens w:val="0"/>
        <w:spacing w:after="0"/>
        <w:ind w:left="1080"/>
        <w:jc w:val="both"/>
        <w:rPr>
          <w:rFonts w:eastAsia="Times New Roman"/>
          <w:color w:val="auto"/>
          <w:kern w:val="0"/>
          <w:sz w:val="24"/>
          <w:szCs w:val="24"/>
        </w:rPr>
      </w:pPr>
    </w:p>
    <w:p w:rsidR="00B26DB2" w:rsidRPr="00E430AE" w:rsidRDefault="00B26DB2" w:rsidP="00B26DB2">
      <w:pPr>
        <w:shd w:val="clear" w:color="auto" w:fill="FFFFFF"/>
        <w:suppressAutoHyphens w:val="0"/>
        <w:spacing w:after="0"/>
        <w:ind w:left="1080"/>
        <w:jc w:val="both"/>
        <w:rPr>
          <w:sz w:val="24"/>
          <w:szCs w:val="24"/>
        </w:rPr>
      </w:pPr>
    </w:p>
    <w:p w:rsidR="000153A7" w:rsidRPr="00E430AE" w:rsidRDefault="000153A7" w:rsidP="00B26DB2">
      <w:pPr>
        <w:suppressAutoHyphens w:val="0"/>
        <w:autoSpaceDE w:val="0"/>
        <w:autoSpaceDN w:val="0"/>
        <w:adjustRightInd w:val="0"/>
        <w:spacing w:after="0"/>
        <w:ind w:left="1080"/>
        <w:jc w:val="both"/>
        <w:rPr>
          <w:rFonts w:eastAsia="Times New Roman"/>
          <w:color w:val="auto"/>
          <w:kern w:val="0"/>
          <w:sz w:val="24"/>
          <w:szCs w:val="24"/>
        </w:rPr>
      </w:pPr>
      <w:r w:rsidRPr="00E430AE">
        <w:rPr>
          <w:sz w:val="24"/>
          <w:szCs w:val="24"/>
          <w:bdr w:val="none" w:sz="0" w:space="0" w:color="auto" w:frame="1"/>
        </w:rPr>
        <w:br/>
      </w:r>
      <w:r w:rsidRPr="00E430AE">
        <w:rPr>
          <w:sz w:val="24"/>
          <w:szCs w:val="24"/>
          <w:bdr w:val="none" w:sz="0" w:space="0" w:color="auto" w:frame="1"/>
        </w:rPr>
        <w:br/>
      </w:r>
    </w:p>
    <w:p w:rsidR="00B2160C" w:rsidRPr="00E430AE" w:rsidRDefault="00B2160C" w:rsidP="00B26DB2">
      <w:pPr>
        <w:suppressAutoHyphens w:val="0"/>
        <w:autoSpaceDE w:val="0"/>
        <w:autoSpaceDN w:val="0"/>
        <w:adjustRightInd w:val="0"/>
        <w:spacing w:after="0"/>
        <w:jc w:val="both"/>
        <w:rPr>
          <w:rFonts w:eastAsia="Times New Roman"/>
          <w:color w:val="auto"/>
          <w:kern w:val="0"/>
          <w:sz w:val="24"/>
          <w:szCs w:val="24"/>
        </w:rPr>
      </w:pPr>
    </w:p>
    <w:p w:rsidR="00B2160C" w:rsidRPr="00E430AE" w:rsidRDefault="00B2160C" w:rsidP="00B26DB2">
      <w:pPr>
        <w:suppressAutoHyphens w:val="0"/>
        <w:autoSpaceDE w:val="0"/>
        <w:autoSpaceDN w:val="0"/>
        <w:adjustRightInd w:val="0"/>
        <w:spacing w:after="0"/>
        <w:ind w:left="360"/>
        <w:jc w:val="both"/>
        <w:rPr>
          <w:rFonts w:eastAsia="Times New Roman"/>
          <w:color w:val="auto"/>
          <w:kern w:val="0"/>
          <w:sz w:val="24"/>
          <w:szCs w:val="24"/>
        </w:rPr>
      </w:pPr>
    </w:p>
    <w:p w:rsidR="00B2160C" w:rsidRPr="00E430AE" w:rsidRDefault="00B2160C" w:rsidP="00B26DB2">
      <w:pPr>
        <w:spacing w:after="120"/>
        <w:jc w:val="both"/>
        <w:rPr>
          <w:rFonts w:eastAsia="Times New Roman"/>
          <w:b/>
          <w:smallCaps/>
          <w:color w:val="00000A"/>
          <w:sz w:val="24"/>
          <w:szCs w:val="24"/>
          <w:lang w:eastAsia="en-US"/>
        </w:rPr>
        <w:sectPr w:rsidR="00B2160C" w:rsidRPr="00E430AE">
          <w:type w:val="continuous"/>
          <w:pgSz w:w="11906" w:h="16838"/>
          <w:pgMar w:top="1418" w:right="851" w:bottom="1418" w:left="851" w:header="720" w:footer="720" w:gutter="0"/>
          <w:cols w:space="720"/>
          <w:docGrid w:linePitch="240" w:charSpace="2047"/>
        </w:sectPr>
      </w:pPr>
    </w:p>
    <w:p w:rsidR="00B2160C" w:rsidRPr="00E430AE" w:rsidRDefault="00B2160C" w:rsidP="00B26DB2">
      <w:pPr>
        <w:shd w:val="clear" w:color="auto" w:fill="FFFFFF"/>
        <w:suppressAutoHyphens w:val="0"/>
        <w:spacing w:after="0" w:line="240" w:lineRule="auto"/>
        <w:jc w:val="both"/>
        <w:rPr>
          <w:color w:val="FF0000"/>
          <w:sz w:val="24"/>
          <w:szCs w:val="24"/>
        </w:rPr>
      </w:pPr>
    </w:p>
    <w:p w:rsidR="00DD44FD" w:rsidRDefault="00DD44FD" w:rsidP="00B26DB2">
      <w:pPr>
        <w:shd w:val="clear" w:color="auto" w:fill="FFFFFF"/>
        <w:suppressAutoHyphens w:val="0"/>
        <w:spacing w:after="0" w:line="240" w:lineRule="auto"/>
        <w:jc w:val="both"/>
        <w:rPr>
          <w:color w:val="FF0000"/>
          <w:sz w:val="24"/>
          <w:szCs w:val="24"/>
        </w:rPr>
      </w:pPr>
    </w:p>
    <w:p w:rsidR="000C5025" w:rsidRDefault="000C5025" w:rsidP="00B26DB2">
      <w:pPr>
        <w:shd w:val="clear" w:color="auto" w:fill="FFFFFF"/>
        <w:suppressAutoHyphens w:val="0"/>
        <w:spacing w:after="0" w:line="240" w:lineRule="auto"/>
        <w:jc w:val="both"/>
        <w:rPr>
          <w:color w:val="FF0000"/>
          <w:sz w:val="24"/>
          <w:szCs w:val="24"/>
        </w:rPr>
      </w:pPr>
    </w:p>
    <w:p w:rsidR="000C5025" w:rsidRDefault="000C5025" w:rsidP="00B26DB2">
      <w:pPr>
        <w:shd w:val="clear" w:color="auto" w:fill="FFFFFF"/>
        <w:suppressAutoHyphens w:val="0"/>
        <w:spacing w:after="0" w:line="240" w:lineRule="auto"/>
        <w:jc w:val="both"/>
        <w:rPr>
          <w:color w:val="FF0000"/>
          <w:sz w:val="24"/>
          <w:szCs w:val="24"/>
        </w:rPr>
      </w:pPr>
    </w:p>
    <w:p w:rsidR="000C5025" w:rsidRDefault="000C5025" w:rsidP="00B26DB2">
      <w:pPr>
        <w:shd w:val="clear" w:color="auto" w:fill="FFFFFF"/>
        <w:suppressAutoHyphens w:val="0"/>
        <w:spacing w:after="0" w:line="240" w:lineRule="auto"/>
        <w:jc w:val="both"/>
        <w:rPr>
          <w:color w:val="FF0000"/>
          <w:sz w:val="24"/>
          <w:szCs w:val="24"/>
        </w:rPr>
      </w:pPr>
    </w:p>
    <w:p w:rsidR="000C5025" w:rsidRDefault="000C5025" w:rsidP="00B26DB2">
      <w:pPr>
        <w:shd w:val="clear" w:color="auto" w:fill="FFFFFF"/>
        <w:suppressAutoHyphens w:val="0"/>
        <w:spacing w:after="0" w:line="240" w:lineRule="auto"/>
        <w:jc w:val="both"/>
        <w:rPr>
          <w:color w:val="FF0000"/>
          <w:sz w:val="24"/>
          <w:szCs w:val="24"/>
        </w:rPr>
      </w:pPr>
    </w:p>
    <w:p w:rsidR="000C5025" w:rsidRDefault="000C5025" w:rsidP="004D6D4F">
      <w:pPr>
        <w:shd w:val="clear" w:color="auto" w:fill="FFFFFF"/>
        <w:suppressAutoHyphens w:val="0"/>
        <w:spacing w:after="0" w:line="240" w:lineRule="auto"/>
        <w:jc w:val="both"/>
        <w:rPr>
          <w:color w:val="FF0000"/>
          <w:sz w:val="24"/>
          <w:szCs w:val="24"/>
        </w:rPr>
      </w:pPr>
    </w:p>
    <w:p w:rsidR="00C91C06" w:rsidRDefault="00C91C06" w:rsidP="004D6D4F">
      <w:pPr>
        <w:shd w:val="clear" w:color="auto" w:fill="FFFFFF"/>
        <w:suppressAutoHyphens w:val="0"/>
        <w:spacing w:after="0" w:line="240" w:lineRule="auto"/>
        <w:jc w:val="both"/>
        <w:rPr>
          <w:color w:val="FF0000"/>
          <w:sz w:val="24"/>
          <w:szCs w:val="24"/>
        </w:rPr>
      </w:pPr>
    </w:p>
    <w:p w:rsidR="00C91C06" w:rsidRDefault="00C91C06" w:rsidP="004D6D4F">
      <w:pPr>
        <w:shd w:val="clear" w:color="auto" w:fill="FFFFFF"/>
        <w:suppressAutoHyphens w:val="0"/>
        <w:spacing w:after="0" w:line="240" w:lineRule="auto"/>
        <w:jc w:val="both"/>
        <w:rPr>
          <w:color w:val="FF0000"/>
          <w:sz w:val="24"/>
          <w:szCs w:val="24"/>
        </w:rPr>
      </w:pPr>
    </w:p>
    <w:p w:rsidR="000F5C75" w:rsidRDefault="000F5C75" w:rsidP="00C91C06">
      <w:pPr>
        <w:jc w:val="center"/>
        <w:rPr>
          <w:b/>
          <w:sz w:val="24"/>
          <w:szCs w:val="24"/>
        </w:rPr>
      </w:pPr>
    </w:p>
    <w:p w:rsidR="000F5C75" w:rsidRDefault="000F5C75" w:rsidP="00C91C06">
      <w:pPr>
        <w:jc w:val="center"/>
        <w:rPr>
          <w:b/>
          <w:sz w:val="24"/>
          <w:szCs w:val="24"/>
        </w:rPr>
      </w:pPr>
    </w:p>
    <w:p w:rsidR="000F5C75" w:rsidRDefault="000F5C75" w:rsidP="00C91C06">
      <w:pPr>
        <w:jc w:val="center"/>
        <w:rPr>
          <w:b/>
          <w:sz w:val="24"/>
          <w:szCs w:val="24"/>
        </w:rPr>
      </w:pPr>
    </w:p>
    <w:p w:rsidR="000F5C75" w:rsidRDefault="000F5C75" w:rsidP="00C91C06">
      <w:pPr>
        <w:jc w:val="center"/>
        <w:rPr>
          <w:b/>
          <w:sz w:val="24"/>
          <w:szCs w:val="24"/>
        </w:rPr>
      </w:pPr>
    </w:p>
    <w:p w:rsidR="000F5C75" w:rsidRDefault="000F5C75" w:rsidP="00C91C06">
      <w:pPr>
        <w:jc w:val="center"/>
        <w:rPr>
          <w:b/>
          <w:sz w:val="24"/>
          <w:szCs w:val="24"/>
        </w:rPr>
      </w:pPr>
    </w:p>
    <w:p w:rsidR="000F5C75" w:rsidRDefault="000F5C75" w:rsidP="00C91C06">
      <w:pPr>
        <w:jc w:val="center"/>
        <w:rPr>
          <w:b/>
          <w:sz w:val="24"/>
          <w:szCs w:val="24"/>
        </w:rPr>
      </w:pPr>
    </w:p>
    <w:p w:rsidR="00C91C06" w:rsidRDefault="00C91C06" w:rsidP="00C91C06">
      <w:pPr>
        <w:jc w:val="center"/>
        <w:rPr>
          <w:b/>
          <w:sz w:val="24"/>
          <w:szCs w:val="24"/>
        </w:rPr>
      </w:pPr>
      <w:r>
        <w:rPr>
          <w:b/>
          <w:sz w:val="24"/>
          <w:szCs w:val="24"/>
        </w:rPr>
        <w:lastRenderedPageBreak/>
        <w:t xml:space="preserve">ANEXO A </w:t>
      </w:r>
      <w:r w:rsidRPr="00FD10BB">
        <w:rPr>
          <w:b/>
          <w:sz w:val="24"/>
          <w:szCs w:val="24"/>
        </w:rPr>
        <w:t>– MODELO CONCEITUAL DO BANCO DE DADOS</w:t>
      </w: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r w:rsidRPr="00FD10BB">
        <w:rPr>
          <w:b/>
          <w:noProof/>
          <w:sz w:val="24"/>
          <w:szCs w:val="24"/>
        </w:rPr>
        <w:drawing>
          <wp:inline distT="0" distB="0" distL="0" distR="0">
            <wp:extent cx="6479540" cy="3890752"/>
            <wp:effectExtent l="0" t="0" r="0" b="0"/>
            <wp:docPr id="2" name="Imagem 2" descr="C:\Users\Lorrany Batista\Desktop\EconomEasy\modelo_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rany Batista\Desktop\EconomEasy\modelo_conceitual.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9540" cy="3890752"/>
                    </a:xfrm>
                    <a:prstGeom prst="rect">
                      <a:avLst/>
                    </a:prstGeom>
                    <a:noFill/>
                    <a:ln>
                      <a:noFill/>
                    </a:ln>
                  </pic:spPr>
                </pic:pic>
              </a:graphicData>
            </a:graphic>
          </wp:inline>
        </w:drawing>
      </w: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bookmarkStart w:id="0" w:name="_GoBack"/>
      <w:bookmarkEnd w:id="0"/>
      <w:r>
        <w:rPr>
          <w:b/>
          <w:sz w:val="24"/>
          <w:szCs w:val="24"/>
        </w:rPr>
        <w:lastRenderedPageBreak/>
        <w:t>ANEXO B</w:t>
      </w:r>
      <w:r w:rsidRPr="00FD10BB">
        <w:rPr>
          <w:b/>
          <w:sz w:val="24"/>
          <w:szCs w:val="24"/>
        </w:rPr>
        <w:t xml:space="preserve"> – MODELO LÓGICO DO BANCO DE DADOS</w:t>
      </w:r>
    </w:p>
    <w:p w:rsidR="00C91C06" w:rsidRDefault="00C91C06" w:rsidP="00C91C06">
      <w:pPr>
        <w:jc w:val="center"/>
        <w:rPr>
          <w:b/>
          <w:sz w:val="24"/>
          <w:szCs w:val="24"/>
        </w:rPr>
      </w:pPr>
    </w:p>
    <w:p w:rsidR="00C91C06" w:rsidRDefault="00C91C06" w:rsidP="00C91C06">
      <w:pPr>
        <w:jc w:val="center"/>
        <w:rPr>
          <w:b/>
          <w:sz w:val="24"/>
          <w:szCs w:val="24"/>
        </w:rPr>
      </w:pPr>
      <w:r w:rsidRPr="00FD10BB">
        <w:rPr>
          <w:b/>
          <w:noProof/>
          <w:sz w:val="24"/>
          <w:szCs w:val="24"/>
        </w:rPr>
        <w:drawing>
          <wp:inline distT="0" distB="0" distL="0" distR="0">
            <wp:extent cx="6479540" cy="4048654"/>
            <wp:effectExtent l="0" t="0" r="0" b="9525"/>
            <wp:docPr id="7" name="Imagem 7" descr="C:\Users\Lorrany Batista\Desktop\EconomEasy\modelo_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rany Batista\Desktop\EconomEasy\modelo_logico.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9540" cy="4048654"/>
                    </a:xfrm>
                    <a:prstGeom prst="rect">
                      <a:avLst/>
                    </a:prstGeom>
                    <a:noFill/>
                    <a:ln>
                      <a:noFill/>
                    </a:ln>
                  </pic:spPr>
                </pic:pic>
              </a:graphicData>
            </a:graphic>
          </wp:inline>
        </w:drawing>
      </w: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r>
        <w:rPr>
          <w:b/>
          <w:sz w:val="24"/>
          <w:szCs w:val="24"/>
        </w:rPr>
        <w:lastRenderedPageBreak/>
        <w:t>ANEXO C</w:t>
      </w:r>
      <w:r w:rsidRPr="00FD10BB">
        <w:rPr>
          <w:b/>
          <w:sz w:val="24"/>
          <w:szCs w:val="24"/>
        </w:rPr>
        <w:t xml:space="preserve"> – CASO DE USO UML</w:t>
      </w: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r>
        <w:rPr>
          <w:b/>
          <w:noProof/>
          <w:sz w:val="24"/>
          <w:szCs w:val="24"/>
        </w:rPr>
        <w:drawing>
          <wp:inline distT="0" distB="0" distL="0" distR="0">
            <wp:extent cx="6479540" cy="2426351"/>
            <wp:effectExtent l="0" t="0" r="0" b="0"/>
            <wp:docPr id="11" name="Imagem 11" descr="C:\Users\Lorrany Batista\AppData\Local\Microsoft\Windows\INetCache\Content.Word\CASO_DE USO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rany Batista\AppData\Local\Microsoft\Windows\INetCache\Content.Word\CASO_DE USO_UML.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9540" cy="2426351"/>
                    </a:xfrm>
                    <a:prstGeom prst="rect">
                      <a:avLst/>
                    </a:prstGeom>
                    <a:noFill/>
                    <a:ln>
                      <a:noFill/>
                    </a:ln>
                  </pic:spPr>
                </pic:pic>
              </a:graphicData>
            </a:graphic>
          </wp:inline>
        </w:drawing>
      </w: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p>
    <w:p w:rsidR="00C91C06" w:rsidRPr="00FD10BB" w:rsidRDefault="00C91C06" w:rsidP="00C91C06">
      <w:pPr>
        <w:jc w:val="center"/>
        <w:rPr>
          <w:b/>
          <w:sz w:val="24"/>
          <w:szCs w:val="24"/>
        </w:rPr>
      </w:pPr>
      <w:r>
        <w:rPr>
          <w:b/>
          <w:sz w:val="24"/>
          <w:szCs w:val="24"/>
        </w:rPr>
        <w:lastRenderedPageBreak/>
        <w:t>ANEXO D</w:t>
      </w:r>
      <w:r w:rsidRPr="00FD10BB">
        <w:rPr>
          <w:b/>
          <w:sz w:val="24"/>
          <w:szCs w:val="24"/>
        </w:rPr>
        <w:t xml:space="preserve"> – DIAGRAMA DE CLASSES UML</w:t>
      </w:r>
    </w:p>
    <w:p w:rsidR="00C91C06" w:rsidRDefault="00C91C06" w:rsidP="00C91C06">
      <w:pPr>
        <w:jc w:val="center"/>
        <w:rPr>
          <w:b/>
          <w:sz w:val="24"/>
          <w:szCs w:val="24"/>
        </w:rPr>
      </w:pPr>
    </w:p>
    <w:p w:rsidR="00C91C06" w:rsidRDefault="00C91C06" w:rsidP="00C91C06">
      <w:pPr>
        <w:jc w:val="center"/>
        <w:rPr>
          <w:b/>
          <w:sz w:val="24"/>
          <w:szCs w:val="24"/>
        </w:rPr>
      </w:pPr>
    </w:p>
    <w:p w:rsidR="00C91C06" w:rsidRDefault="00C91C06" w:rsidP="00C91C06">
      <w:pPr>
        <w:jc w:val="center"/>
        <w:rPr>
          <w:b/>
          <w:sz w:val="24"/>
          <w:szCs w:val="24"/>
        </w:rPr>
      </w:pPr>
      <w:r w:rsidRPr="00FD10BB">
        <w:rPr>
          <w:noProof/>
        </w:rPr>
        <w:drawing>
          <wp:inline distT="0" distB="0" distL="0" distR="0">
            <wp:extent cx="6479540" cy="2589225"/>
            <wp:effectExtent l="0" t="0" r="0" b="1905"/>
            <wp:docPr id="16" name="Imagem 16" descr="C:\Users\Lorrany Batista\Desktop\EconomEasy\diagrama_de_classe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rany Batista\Desktop\EconomEasy\diagrama_de_classes_UML.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9540" cy="2589225"/>
                    </a:xfrm>
                    <a:prstGeom prst="rect">
                      <a:avLst/>
                    </a:prstGeom>
                    <a:noFill/>
                    <a:ln>
                      <a:noFill/>
                    </a:ln>
                  </pic:spPr>
                </pic:pic>
              </a:graphicData>
            </a:graphic>
          </wp:inline>
        </w:drawing>
      </w:r>
    </w:p>
    <w:p w:rsidR="00C91C06" w:rsidRDefault="00C91C06" w:rsidP="004D6D4F">
      <w:pPr>
        <w:shd w:val="clear" w:color="auto" w:fill="FFFFFF"/>
        <w:suppressAutoHyphens w:val="0"/>
        <w:spacing w:after="0" w:line="240" w:lineRule="auto"/>
        <w:jc w:val="both"/>
        <w:rPr>
          <w:color w:val="FF0000"/>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Pr="00C91C06" w:rsidRDefault="00C91C06" w:rsidP="00C91C06">
      <w:pPr>
        <w:rPr>
          <w:sz w:val="24"/>
          <w:szCs w:val="24"/>
        </w:rPr>
      </w:pPr>
    </w:p>
    <w:p w:rsidR="00C91C06" w:rsidRDefault="00C91C06" w:rsidP="00C91C06">
      <w:pPr>
        <w:rPr>
          <w:sz w:val="24"/>
          <w:szCs w:val="24"/>
        </w:rPr>
      </w:pPr>
    </w:p>
    <w:p w:rsidR="00C91C06" w:rsidRPr="00C91C06" w:rsidRDefault="00C91C06" w:rsidP="00C91C06">
      <w:pPr>
        <w:ind w:firstLine="720"/>
        <w:rPr>
          <w:sz w:val="24"/>
          <w:szCs w:val="24"/>
        </w:rPr>
      </w:pPr>
    </w:p>
    <w:sectPr w:rsidR="00C91C06" w:rsidRPr="00C91C06" w:rsidSect="00C91C06">
      <w:footerReference w:type="default" r:id="rId29"/>
      <w:type w:val="continuous"/>
      <w:pgSz w:w="11906" w:h="16838"/>
      <w:pgMar w:top="1418" w:right="851" w:bottom="1418" w:left="851" w:header="720" w:footer="720" w:gutter="0"/>
      <w:cols w:space="72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318" w:rsidRDefault="00C66318" w:rsidP="00AF60E9">
      <w:pPr>
        <w:spacing w:after="0" w:line="240" w:lineRule="auto"/>
      </w:pPr>
      <w:r>
        <w:separator/>
      </w:r>
    </w:p>
  </w:endnote>
  <w:endnote w:type="continuationSeparator" w:id="1">
    <w:p w:rsidR="00C66318" w:rsidRDefault="00C66318" w:rsidP="00A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F39" w:rsidRDefault="00083F39" w:rsidP="002F3A80">
    <w:pPr>
      <w:pStyle w:val="Rodap"/>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DE2" w:rsidRPr="00AF60E9" w:rsidRDefault="001C2DE2" w:rsidP="00AF60E9">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DE2" w:rsidRPr="00AF60E9" w:rsidRDefault="001C2DE2" w:rsidP="00AF60E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318" w:rsidRDefault="00C66318" w:rsidP="00AF60E9">
      <w:pPr>
        <w:spacing w:after="0" w:line="240" w:lineRule="auto"/>
      </w:pPr>
      <w:r>
        <w:separator/>
      </w:r>
    </w:p>
  </w:footnote>
  <w:footnote w:type="continuationSeparator" w:id="1">
    <w:p w:rsidR="00C66318" w:rsidRDefault="00C66318" w:rsidP="00AF60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DE2" w:rsidRDefault="001C2DE2">
    <w:pPr>
      <w:pStyle w:val="Cabealho"/>
    </w:pPr>
  </w:p>
  <w:p w:rsidR="001C2DE2" w:rsidRDefault="001C2DE2" w:rsidP="008C250C">
    <w:pPr>
      <w:pStyle w:val="Cabealho"/>
      <w:pBdr>
        <w:bottom w:val="single" w:sz="4" w:space="1" w:color="D9D9D9"/>
      </w:pBd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A984A1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2"/>
    <w:multiLevelType w:val="multilevel"/>
    <w:tmpl w:val="00000002"/>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4"/>
    <w:multiLevelType w:val="multilevel"/>
    <w:tmpl w:val="2294D7A8"/>
    <w:name w:val="WWNum7"/>
    <w:lvl w:ilvl="0">
      <w:start w:val="1"/>
      <w:numFmt w:val="decimal"/>
      <w:lvlText w:val="%1."/>
      <w:lvlJc w:val="left"/>
      <w:pPr>
        <w:tabs>
          <w:tab w:val="num" w:pos="0"/>
        </w:tabs>
        <w:ind w:left="720" w:hanging="360"/>
      </w:pPr>
      <w:rPr>
        <w:b w:val="0"/>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5"/>
    <w:multiLevelType w:val="multilevel"/>
    <w:tmpl w:val="00000005"/>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6"/>
    <w:multiLevelType w:val="multilevel"/>
    <w:tmpl w:val="00000006"/>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7"/>
    <w:multiLevelType w:val="multilevel"/>
    <w:tmpl w:val="00000007"/>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nsid w:val="00000008"/>
    <w:multiLevelType w:val="multilevel"/>
    <w:tmpl w:val="00000008"/>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9"/>
    <w:multiLevelType w:val="multilevel"/>
    <w:tmpl w:val="00000009"/>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nsid w:val="0000000A"/>
    <w:multiLevelType w:val="multilevel"/>
    <w:tmpl w:val="0000000A"/>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nsid w:val="0000000B"/>
    <w:multiLevelType w:val="multilevel"/>
    <w:tmpl w:val="0000000B"/>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nsid w:val="0000000C"/>
    <w:multiLevelType w:val="multilevel"/>
    <w:tmpl w:val="0000000C"/>
    <w:name w:val="WWNum18"/>
    <w:lvl w:ilvl="0">
      <w:start w:val="1"/>
      <w:numFmt w:val="bullet"/>
      <w:lvlText w:val=""/>
      <w:lvlJc w:val="left"/>
      <w:pPr>
        <w:tabs>
          <w:tab w:val="num" w:pos="0"/>
        </w:tabs>
        <w:ind w:left="780" w:hanging="360"/>
      </w:pPr>
      <w:rPr>
        <w:rFonts w:ascii="Symbol" w:hAnsi="Symbol"/>
      </w:rPr>
    </w:lvl>
    <w:lvl w:ilvl="1">
      <w:start w:val="1"/>
      <w:numFmt w:val="bullet"/>
      <w:lvlText w:val="o"/>
      <w:lvlJc w:val="left"/>
      <w:pPr>
        <w:tabs>
          <w:tab w:val="num" w:pos="0"/>
        </w:tabs>
        <w:ind w:left="1500" w:hanging="360"/>
      </w:pPr>
      <w:rPr>
        <w:rFonts w:ascii="Courier New" w:hAnsi="Courier New" w:cs="Courier New"/>
      </w:rPr>
    </w:lvl>
    <w:lvl w:ilvl="2">
      <w:start w:val="1"/>
      <w:numFmt w:val="bullet"/>
      <w:lvlText w:val=""/>
      <w:lvlJc w:val="left"/>
      <w:pPr>
        <w:tabs>
          <w:tab w:val="num" w:pos="0"/>
        </w:tabs>
        <w:ind w:left="2220" w:hanging="360"/>
      </w:pPr>
      <w:rPr>
        <w:rFonts w:ascii="Wingdings" w:hAnsi="Wingdings"/>
      </w:rPr>
    </w:lvl>
    <w:lvl w:ilvl="3">
      <w:start w:val="1"/>
      <w:numFmt w:val="bullet"/>
      <w:lvlText w:val=""/>
      <w:lvlJc w:val="left"/>
      <w:pPr>
        <w:tabs>
          <w:tab w:val="num" w:pos="0"/>
        </w:tabs>
        <w:ind w:left="2940" w:hanging="360"/>
      </w:pPr>
      <w:rPr>
        <w:rFonts w:ascii="Symbol" w:hAnsi="Symbol"/>
      </w:rPr>
    </w:lvl>
    <w:lvl w:ilvl="4">
      <w:start w:val="1"/>
      <w:numFmt w:val="bullet"/>
      <w:lvlText w:val="o"/>
      <w:lvlJc w:val="left"/>
      <w:pPr>
        <w:tabs>
          <w:tab w:val="num" w:pos="0"/>
        </w:tabs>
        <w:ind w:left="3660" w:hanging="360"/>
      </w:pPr>
      <w:rPr>
        <w:rFonts w:ascii="Courier New" w:hAnsi="Courier New" w:cs="Courier New"/>
      </w:rPr>
    </w:lvl>
    <w:lvl w:ilvl="5">
      <w:start w:val="1"/>
      <w:numFmt w:val="bullet"/>
      <w:lvlText w:val=""/>
      <w:lvlJc w:val="left"/>
      <w:pPr>
        <w:tabs>
          <w:tab w:val="num" w:pos="0"/>
        </w:tabs>
        <w:ind w:left="4380" w:hanging="360"/>
      </w:pPr>
      <w:rPr>
        <w:rFonts w:ascii="Wingdings" w:hAnsi="Wingdings"/>
      </w:rPr>
    </w:lvl>
    <w:lvl w:ilvl="6">
      <w:start w:val="1"/>
      <w:numFmt w:val="bullet"/>
      <w:lvlText w:val=""/>
      <w:lvlJc w:val="left"/>
      <w:pPr>
        <w:tabs>
          <w:tab w:val="num" w:pos="0"/>
        </w:tabs>
        <w:ind w:left="5100" w:hanging="360"/>
      </w:pPr>
      <w:rPr>
        <w:rFonts w:ascii="Symbol" w:hAnsi="Symbol"/>
      </w:rPr>
    </w:lvl>
    <w:lvl w:ilvl="7">
      <w:start w:val="1"/>
      <w:numFmt w:val="bullet"/>
      <w:lvlText w:val="o"/>
      <w:lvlJc w:val="left"/>
      <w:pPr>
        <w:tabs>
          <w:tab w:val="num" w:pos="0"/>
        </w:tabs>
        <w:ind w:left="5820" w:hanging="360"/>
      </w:pPr>
      <w:rPr>
        <w:rFonts w:ascii="Courier New" w:hAnsi="Courier New" w:cs="Courier New"/>
      </w:rPr>
    </w:lvl>
    <w:lvl w:ilvl="8">
      <w:start w:val="1"/>
      <w:numFmt w:val="bullet"/>
      <w:lvlText w:val=""/>
      <w:lvlJc w:val="left"/>
      <w:pPr>
        <w:tabs>
          <w:tab w:val="num" w:pos="0"/>
        </w:tabs>
        <w:ind w:left="6540" w:hanging="360"/>
      </w:pPr>
      <w:rPr>
        <w:rFonts w:ascii="Wingdings" w:hAnsi="Wingdings"/>
      </w:rPr>
    </w:lvl>
  </w:abstractNum>
  <w:abstractNum w:abstractNumId="13">
    <w:nsid w:val="0000000D"/>
    <w:multiLevelType w:val="multilevel"/>
    <w:tmpl w:val="0000000D"/>
    <w:name w:val="WW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nsid w:val="0000000E"/>
    <w:multiLevelType w:val="multilevel"/>
    <w:tmpl w:val="0000000E"/>
    <w:name w:val="WWNum2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5">
    <w:nsid w:val="0000000F"/>
    <w:multiLevelType w:val="multilevel"/>
    <w:tmpl w:val="0000000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072C5482"/>
    <w:multiLevelType w:val="multilevel"/>
    <w:tmpl w:val="7C2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7847306"/>
    <w:multiLevelType w:val="hybridMultilevel"/>
    <w:tmpl w:val="E6165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0AEE6C4A"/>
    <w:multiLevelType w:val="hybridMultilevel"/>
    <w:tmpl w:val="1FB234B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13FC5C67"/>
    <w:multiLevelType w:val="hybridMultilevel"/>
    <w:tmpl w:val="8C7CE08A"/>
    <w:lvl w:ilvl="0" w:tplc="DA4AFA58">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4410626"/>
    <w:multiLevelType w:val="hybridMultilevel"/>
    <w:tmpl w:val="3B64C9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248776E4"/>
    <w:multiLevelType w:val="hybridMultilevel"/>
    <w:tmpl w:val="6444D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2A1052D8"/>
    <w:multiLevelType w:val="hybridMultilevel"/>
    <w:tmpl w:val="F0C45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7BA104C"/>
    <w:multiLevelType w:val="hybridMultilevel"/>
    <w:tmpl w:val="D7F8BC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3C3D3DAF"/>
    <w:multiLevelType w:val="hybridMultilevel"/>
    <w:tmpl w:val="209ED1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nsid w:val="43D44F53"/>
    <w:multiLevelType w:val="hybridMultilevel"/>
    <w:tmpl w:val="C2BE9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5923158"/>
    <w:multiLevelType w:val="hybridMultilevel"/>
    <w:tmpl w:val="972CF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7CF0351"/>
    <w:multiLevelType w:val="hybridMultilevel"/>
    <w:tmpl w:val="7DD841CA"/>
    <w:lvl w:ilvl="0" w:tplc="1A021F92">
      <w:start w:val="1"/>
      <w:numFmt w:val="decimal"/>
      <w:lvlText w:val="%1."/>
      <w:lvlJc w:val="left"/>
      <w:pPr>
        <w:ind w:left="720" w:hanging="360"/>
      </w:pPr>
      <w:rPr>
        <w:rFonts w:eastAsia="Times New Roman" w:hint="default"/>
        <w:b/>
        <w:color w:val="00000A"/>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7C9033D"/>
    <w:multiLevelType w:val="hybridMultilevel"/>
    <w:tmpl w:val="B0F8A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F254BE6"/>
    <w:multiLevelType w:val="hybridMultilevel"/>
    <w:tmpl w:val="1C065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B5328F0"/>
    <w:multiLevelType w:val="hybridMultilevel"/>
    <w:tmpl w:val="282C73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F5142A8"/>
    <w:multiLevelType w:val="hybridMultilevel"/>
    <w:tmpl w:val="F1E21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D1458A"/>
    <w:multiLevelType w:val="hybridMultilevel"/>
    <w:tmpl w:val="2CB47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AF83E07"/>
    <w:multiLevelType w:val="hybridMultilevel"/>
    <w:tmpl w:val="C67E8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D964A47"/>
    <w:multiLevelType w:val="multilevel"/>
    <w:tmpl w:val="41386A86"/>
    <w:lvl w:ilvl="0">
      <w:start w:val="6"/>
      <w:numFmt w:val="decimal"/>
      <w:lvlText w:val="%1"/>
      <w:lvlJc w:val="left"/>
      <w:pPr>
        <w:ind w:left="525" w:hanging="525"/>
      </w:pPr>
      <w:rPr>
        <w:rFonts w:eastAsia="Times New Roman" w:hint="default"/>
        <w:b/>
        <w:color w:val="00000A"/>
        <w:sz w:val="24"/>
      </w:rPr>
    </w:lvl>
    <w:lvl w:ilvl="1">
      <w:start w:val="2"/>
      <w:numFmt w:val="decimal"/>
      <w:lvlText w:val="%1.%2"/>
      <w:lvlJc w:val="left"/>
      <w:pPr>
        <w:ind w:left="525" w:hanging="525"/>
      </w:pPr>
      <w:rPr>
        <w:rFonts w:eastAsia="Times New Roman" w:hint="default"/>
        <w:b/>
        <w:color w:val="00000A"/>
        <w:sz w:val="24"/>
      </w:rPr>
    </w:lvl>
    <w:lvl w:ilvl="2">
      <w:start w:val="1"/>
      <w:numFmt w:val="decimal"/>
      <w:lvlText w:val="%1.%2.%3"/>
      <w:lvlJc w:val="left"/>
      <w:pPr>
        <w:ind w:left="720" w:hanging="720"/>
      </w:pPr>
      <w:rPr>
        <w:rFonts w:eastAsia="Times New Roman" w:hint="default"/>
        <w:b/>
        <w:color w:val="00000A"/>
        <w:sz w:val="24"/>
      </w:rPr>
    </w:lvl>
    <w:lvl w:ilvl="3">
      <w:start w:val="1"/>
      <w:numFmt w:val="decimal"/>
      <w:lvlText w:val="%1.%2.%3.%4"/>
      <w:lvlJc w:val="left"/>
      <w:pPr>
        <w:ind w:left="720" w:hanging="720"/>
      </w:pPr>
      <w:rPr>
        <w:rFonts w:eastAsia="Times New Roman" w:hint="default"/>
        <w:b/>
        <w:color w:val="00000A"/>
        <w:sz w:val="24"/>
      </w:rPr>
    </w:lvl>
    <w:lvl w:ilvl="4">
      <w:start w:val="1"/>
      <w:numFmt w:val="decimal"/>
      <w:lvlText w:val="%1.%2.%3.%4.%5"/>
      <w:lvlJc w:val="left"/>
      <w:pPr>
        <w:ind w:left="1080" w:hanging="1080"/>
      </w:pPr>
      <w:rPr>
        <w:rFonts w:eastAsia="Times New Roman" w:hint="default"/>
        <w:b/>
        <w:color w:val="00000A"/>
        <w:sz w:val="24"/>
      </w:rPr>
    </w:lvl>
    <w:lvl w:ilvl="5">
      <w:start w:val="1"/>
      <w:numFmt w:val="decimal"/>
      <w:lvlText w:val="%1.%2.%3.%4.%5.%6"/>
      <w:lvlJc w:val="left"/>
      <w:pPr>
        <w:ind w:left="1080" w:hanging="1080"/>
      </w:pPr>
      <w:rPr>
        <w:rFonts w:eastAsia="Times New Roman" w:hint="default"/>
        <w:b/>
        <w:color w:val="00000A"/>
        <w:sz w:val="24"/>
      </w:rPr>
    </w:lvl>
    <w:lvl w:ilvl="6">
      <w:start w:val="1"/>
      <w:numFmt w:val="decimal"/>
      <w:lvlText w:val="%1.%2.%3.%4.%5.%6.%7"/>
      <w:lvlJc w:val="left"/>
      <w:pPr>
        <w:ind w:left="1440" w:hanging="1440"/>
      </w:pPr>
      <w:rPr>
        <w:rFonts w:eastAsia="Times New Roman" w:hint="default"/>
        <w:b/>
        <w:color w:val="00000A"/>
        <w:sz w:val="24"/>
      </w:rPr>
    </w:lvl>
    <w:lvl w:ilvl="7">
      <w:start w:val="1"/>
      <w:numFmt w:val="decimal"/>
      <w:lvlText w:val="%1.%2.%3.%4.%5.%6.%7.%8"/>
      <w:lvlJc w:val="left"/>
      <w:pPr>
        <w:ind w:left="1440" w:hanging="1440"/>
      </w:pPr>
      <w:rPr>
        <w:rFonts w:eastAsia="Times New Roman" w:hint="default"/>
        <w:b/>
        <w:color w:val="00000A"/>
        <w:sz w:val="24"/>
      </w:rPr>
    </w:lvl>
    <w:lvl w:ilvl="8">
      <w:start w:val="1"/>
      <w:numFmt w:val="decimal"/>
      <w:lvlText w:val="%1.%2.%3.%4.%5.%6.%7.%8.%9"/>
      <w:lvlJc w:val="left"/>
      <w:pPr>
        <w:ind w:left="1800" w:hanging="1800"/>
      </w:pPr>
      <w:rPr>
        <w:rFonts w:eastAsia="Times New Roman" w:hint="default"/>
        <w:b/>
        <w:color w:val="00000A"/>
        <w:sz w:val="24"/>
      </w:rPr>
    </w:lvl>
  </w:abstractNum>
  <w:abstractNum w:abstractNumId="35">
    <w:nsid w:val="7E1411F0"/>
    <w:multiLevelType w:val="multilevel"/>
    <w:tmpl w:val="AE2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7"/>
  </w:num>
  <w:num w:numId="17">
    <w:abstractNumId w:val="34"/>
  </w:num>
  <w:num w:numId="18">
    <w:abstractNumId w:val="21"/>
  </w:num>
  <w:num w:numId="19">
    <w:abstractNumId w:val="29"/>
  </w:num>
  <w:num w:numId="20">
    <w:abstractNumId w:val="32"/>
  </w:num>
  <w:num w:numId="21">
    <w:abstractNumId w:val="30"/>
  </w:num>
  <w:num w:numId="22">
    <w:abstractNumId w:val="28"/>
  </w:num>
  <w:num w:numId="23">
    <w:abstractNumId w:val="25"/>
  </w:num>
  <w:num w:numId="24">
    <w:abstractNumId w:val="19"/>
  </w:num>
  <w:num w:numId="25">
    <w:abstractNumId w:val="31"/>
  </w:num>
  <w:num w:numId="26">
    <w:abstractNumId w:val="26"/>
  </w:num>
  <w:num w:numId="27">
    <w:abstractNumId w:val="35"/>
  </w:num>
  <w:num w:numId="28">
    <w:abstractNumId w:val="16"/>
  </w:num>
  <w:num w:numId="29">
    <w:abstractNumId w:val="33"/>
  </w:num>
  <w:num w:numId="30">
    <w:abstractNumId w:val="0"/>
  </w:num>
  <w:num w:numId="31">
    <w:abstractNumId w:val="18"/>
  </w:num>
  <w:num w:numId="32">
    <w:abstractNumId w:val="17"/>
  </w:num>
  <w:num w:numId="33">
    <w:abstractNumId w:val="22"/>
  </w:num>
  <w:num w:numId="34">
    <w:abstractNumId w:val="24"/>
  </w:num>
  <w:num w:numId="35">
    <w:abstractNumId w:val="23"/>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pt-BR" w:vendorID="64" w:dllVersion="131078" w:nlCheck="1" w:checkStyle="0"/>
  <w:activeWritingStyle w:appName="MSWord" w:lang="en-US" w:vendorID="64" w:dllVersion="131078" w:nlCheck="1" w:checkStyle="0"/>
  <w:stylePaneFormatFilter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122"/>
  </w:hdrShapeDefaults>
  <w:footnotePr>
    <w:footnote w:id="0"/>
    <w:footnote w:id="1"/>
  </w:footnotePr>
  <w:endnotePr>
    <w:endnote w:id="0"/>
    <w:endnote w:id="1"/>
  </w:endnotePr>
  <w:compat>
    <w:spaceForUL/>
    <w:balanceSingleByteDoubleByteWidth/>
    <w:doNotLeaveBackslashAlone/>
    <w:ulTrailSpace/>
    <w:adjustLineHeightInTable/>
  </w:compat>
  <w:rsids>
    <w:rsidRoot w:val="00FB3473"/>
    <w:rsid w:val="000019DB"/>
    <w:rsid w:val="00001BF4"/>
    <w:rsid w:val="000061F4"/>
    <w:rsid w:val="00014219"/>
    <w:rsid w:val="000153A7"/>
    <w:rsid w:val="00015A44"/>
    <w:rsid w:val="00022996"/>
    <w:rsid w:val="0002401D"/>
    <w:rsid w:val="000255EE"/>
    <w:rsid w:val="00025ECB"/>
    <w:rsid w:val="00032A74"/>
    <w:rsid w:val="000334FC"/>
    <w:rsid w:val="00045494"/>
    <w:rsid w:val="00057639"/>
    <w:rsid w:val="00067FEB"/>
    <w:rsid w:val="000713A7"/>
    <w:rsid w:val="00072D5B"/>
    <w:rsid w:val="00074686"/>
    <w:rsid w:val="00083F39"/>
    <w:rsid w:val="00084A50"/>
    <w:rsid w:val="000A02C2"/>
    <w:rsid w:val="000C2800"/>
    <w:rsid w:val="000C33C1"/>
    <w:rsid w:val="000C5025"/>
    <w:rsid w:val="000E0BB2"/>
    <w:rsid w:val="000F08F6"/>
    <w:rsid w:val="000F5C75"/>
    <w:rsid w:val="00101684"/>
    <w:rsid w:val="00110372"/>
    <w:rsid w:val="00115FC4"/>
    <w:rsid w:val="00122686"/>
    <w:rsid w:val="00124A3E"/>
    <w:rsid w:val="00125C4B"/>
    <w:rsid w:val="001434CC"/>
    <w:rsid w:val="00145424"/>
    <w:rsid w:val="001472B8"/>
    <w:rsid w:val="00160816"/>
    <w:rsid w:val="00165A42"/>
    <w:rsid w:val="00165C12"/>
    <w:rsid w:val="001A7063"/>
    <w:rsid w:val="001A7462"/>
    <w:rsid w:val="001B1F76"/>
    <w:rsid w:val="001B7DFE"/>
    <w:rsid w:val="001C1EE9"/>
    <w:rsid w:val="001C2DE2"/>
    <w:rsid w:val="001C4135"/>
    <w:rsid w:val="001E1F27"/>
    <w:rsid w:val="001E56F6"/>
    <w:rsid w:val="001F7BBF"/>
    <w:rsid w:val="00203774"/>
    <w:rsid w:val="00204352"/>
    <w:rsid w:val="00206BC6"/>
    <w:rsid w:val="00215954"/>
    <w:rsid w:val="002172C6"/>
    <w:rsid w:val="00231ACC"/>
    <w:rsid w:val="00245231"/>
    <w:rsid w:val="00250B49"/>
    <w:rsid w:val="0025480A"/>
    <w:rsid w:val="0025535B"/>
    <w:rsid w:val="00260E53"/>
    <w:rsid w:val="00267790"/>
    <w:rsid w:val="002901E5"/>
    <w:rsid w:val="002A738A"/>
    <w:rsid w:val="002B0D48"/>
    <w:rsid w:val="002B5BDC"/>
    <w:rsid w:val="002C2E56"/>
    <w:rsid w:val="002E7431"/>
    <w:rsid w:val="002F3A80"/>
    <w:rsid w:val="002F6312"/>
    <w:rsid w:val="00307C62"/>
    <w:rsid w:val="003132A3"/>
    <w:rsid w:val="0033102A"/>
    <w:rsid w:val="00334A3A"/>
    <w:rsid w:val="00351800"/>
    <w:rsid w:val="003533DF"/>
    <w:rsid w:val="00356600"/>
    <w:rsid w:val="00361232"/>
    <w:rsid w:val="003754C1"/>
    <w:rsid w:val="003B41CF"/>
    <w:rsid w:val="003D120B"/>
    <w:rsid w:val="003D1DA6"/>
    <w:rsid w:val="003D44DE"/>
    <w:rsid w:val="003D53E4"/>
    <w:rsid w:val="003D6044"/>
    <w:rsid w:val="003D7BB5"/>
    <w:rsid w:val="003E02A0"/>
    <w:rsid w:val="003F3D43"/>
    <w:rsid w:val="00413149"/>
    <w:rsid w:val="00414180"/>
    <w:rsid w:val="004173AB"/>
    <w:rsid w:val="004372C2"/>
    <w:rsid w:val="0044270E"/>
    <w:rsid w:val="00452CE7"/>
    <w:rsid w:val="004537EC"/>
    <w:rsid w:val="00454913"/>
    <w:rsid w:val="004558C1"/>
    <w:rsid w:val="004578C3"/>
    <w:rsid w:val="00466CEA"/>
    <w:rsid w:val="00477033"/>
    <w:rsid w:val="004810E7"/>
    <w:rsid w:val="0048450B"/>
    <w:rsid w:val="0049241C"/>
    <w:rsid w:val="004A0DD6"/>
    <w:rsid w:val="004A21C4"/>
    <w:rsid w:val="004B3CBC"/>
    <w:rsid w:val="004B4F94"/>
    <w:rsid w:val="004D001D"/>
    <w:rsid w:val="004D0B9B"/>
    <w:rsid w:val="004D4A4C"/>
    <w:rsid w:val="004D6D4F"/>
    <w:rsid w:val="004E2888"/>
    <w:rsid w:val="004E787E"/>
    <w:rsid w:val="00504505"/>
    <w:rsid w:val="0052568F"/>
    <w:rsid w:val="005348E9"/>
    <w:rsid w:val="00563932"/>
    <w:rsid w:val="00571EC5"/>
    <w:rsid w:val="00585C5F"/>
    <w:rsid w:val="005A1EF9"/>
    <w:rsid w:val="005A7A18"/>
    <w:rsid w:val="005B1A3E"/>
    <w:rsid w:val="005D6503"/>
    <w:rsid w:val="005E278B"/>
    <w:rsid w:val="005F4B6C"/>
    <w:rsid w:val="006010B7"/>
    <w:rsid w:val="00614DEB"/>
    <w:rsid w:val="00646CE7"/>
    <w:rsid w:val="00646DD3"/>
    <w:rsid w:val="00651C4A"/>
    <w:rsid w:val="006605CE"/>
    <w:rsid w:val="0066339B"/>
    <w:rsid w:val="006708B0"/>
    <w:rsid w:val="0067195F"/>
    <w:rsid w:val="00673470"/>
    <w:rsid w:val="00675740"/>
    <w:rsid w:val="00681A59"/>
    <w:rsid w:val="00683CB9"/>
    <w:rsid w:val="006854A7"/>
    <w:rsid w:val="00687812"/>
    <w:rsid w:val="00687939"/>
    <w:rsid w:val="00694504"/>
    <w:rsid w:val="00694DD6"/>
    <w:rsid w:val="006C084F"/>
    <w:rsid w:val="006C0BF1"/>
    <w:rsid w:val="006C1A64"/>
    <w:rsid w:val="006D6F01"/>
    <w:rsid w:val="006E3B5D"/>
    <w:rsid w:val="006E3F5A"/>
    <w:rsid w:val="006F02EC"/>
    <w:rsid w:val="006F3635"/>
    <w:rsid w:val="00714F08"/>
    <w:rsid w:val="00720A6A"/>
    <w:rsid w:val="00722C46"/>
    <w:rsid w:val="0072323E"/>
    <w:rsid w:val="00731A22"/>
    <w:rsid w:val="00740611"/>
    <w:rsid w:val="007431C4"/>
    <w:rsid w:val="00743880"/>
    <w:rsid w:val="0074579C"/>
    <w:rsid w:val="0074704C"/>
    <w:rsid w:val="0077047E"/>
    <w:rsid w:val="0078223F"/>
    <w:rsid w:val="00786B04"/>
    <w:rsid w:val="007877AD"/>
    <w:rsid w:val="007A69DF"/>
    <w:rsid w:val="007A6EAC"/>
    <w:rsid w:val="007D54F1"/>
    <w:rsid w:val="007E0DEE"/>
    <w:rsid w:val="007E472C"/>
    <w:rsid w:val="007E6D62"/>
    <w:rsid w:val="007F0AC9"/>
    <w:rsid w:val="00800167"/>
    <w:rsid w:val="00800918"/>
    <w:rsid w:val="008048CC"/>
    <w:rsid w:val="0081675A"/>
    <w:rsid w:val="00827C1D"/>
    <w:rsid w:val="00834A55"/>
    <w:rsid w:val="00834F6E"/>
    <w:rsid w:val="008372BC"/>
    <w:rsid w:val="0084385D"/>
    <w:rsid w:val="00844042"/>
    <w:rsid w:val="008478F4"/>
    <w:rsid w:val="00850667"/>
    <w:rsid w:val="00864978"/>
    <w:rsid w:val="00873B08"/>
    <w:rsid w:val="008829E0"/>
    <w:rsid w:val="00884239"/>
    <w:rsid w:val="008935E3"/>
    <w:rsid w:val="008A4889"/>
    <w:rsid w:val="008B3BAD"/>
    <w:rsid w:val="008B404E"/>
    <w:rsid w:val="008C250C"/>
    <w:rsid w:val="008C358C"/>
    <w:rsid w:val="008C4621"/>
    <w:rsid w:val="008C4A72"/>
    <w:rsid w:val="008C6528"/>
    <w:rsid w:val="008D4867"/>
    <w:rsid w:val="008E77E6"/>
    <w:rsid w:val="008F6508"/>
    <w:rsid w:val="008F6BFD"/>
    <w:rsid w:val="009032FC"/>
    <w:rsid w:val="00910F44"/>
    <w:rsid w:val="00912ACC"/>
    <w:rsid w:val="009172E4"/>
    <w:rsid w:val="00920644"/>
    <w:rsid w:val="00920DB0"/>
    <w:rsid w:val="00927C49"/>
    <w:rsid w:val="00930328"/>
    <w:rsid w:val="00943E8D"/>
    <w:rsid w:val="00944976"/>
    <w:rsid w:val="00950ACC"/>
    <w:rsid w:val="00953C11"/>
    <w:rsid w:val="00955C34"/>
    <w:rsid w:val="00970A79"/>
    <w:rsid w:val="00975F02"/>
    <w:rsid w:val="00995BF8"/>
    <w:rsid w:val="00996DA0"/>
    <w:rsid w:val="009D0D38"/>
    <w:rsid w:val="009D411A"/>
    <w:rsid w:val="009E20A2"/>
    <w:rsid w:val="009E5C00"/>
    <w:rsid w:val="00A12B24"/>
    <w:rsid w:val="00A1549B"/>
    <w:rsid w:val="00A20581"/>
    <w:rsid w:val="00A302CB"/>
    <w:rsid w:val="00A34D87"/>
    <w:rsid w:val="00A474FD"/>
    <w:rsid w:val="00A52E8B"/>
    <w:rsid w:val="00A55CE8"/>
    <w:rsid w:val="00A73D51"/>
    <w:rsid w:val="00A811DF"/>
    <w:rsid w:val="00A84CF7"/>
    <w:rsid w:val="00A8770E"/>
    <w:rsid w:val="00AA42F7"/>
    <w:rsid w:val="00AA64A8"/>
    <w:rsid w:val="00AC762F"/>
    <w:rsid w:val="00AD2797"/>
    <w:rsid w:val="00AE0ED1"/>
    <w:rsid w:val="00AE5547"/>
    <w:rsid w:val="00AF442C"/>
    <w:rsid w:val="00AF60E9"/>
    <w:rsid w:val="00AF7CB2"/>
    <w:rsid w:val="00B02794"/>
    <w:rsid w:val="00B02E9A"/>
    <w:rsid w:val="00B05396"/>
    <w:rsid w:val="00B06B37"/>
    <w:rsid w:val="00B1379E"/>
    <w:rsid w:val="00B16C68"/>
    <w:rsid w:val="00B2160C"/>
    <w:rsid w:val="00B23AE2"/>
    <w:rsid w:val="00B26DB2"/>
    <w:rsid w:val="00B27565"/>
    <w:rsid w:val="00B27567"/>
    <w:rsid w:val="00B2776E"/>
    <w:rsid w:val="00B32CE2"/>
    <w:rsid w:val="00B837A5"/>
    <w:rsid w:val="00B875FA"/>
    <w:rsid w:val="00B97D44"/>
    <w:rsid w:val="00BA37EE"/>
    <w:rsid w:val="00BA5503"/>
    <w:rsid w:val="00BC2FCB"/>
    <w:rsid w:val="00BC5D7F"/>
    <w:rsid w:val="00BD3B88"/>
    <w:rsid w:val="00BE617B"/>
    <w:rsid w:val="00BE7725"/>
    <w:rsid w:val="00BF1666"/>
    <w:rsid w:val="00BF1EA3"/>
    <w:rsid w:val="00C03BE1"/>
    <w:rsid w:val="00C13AD7"/>
    <w:rsid w:val="00C2603C"/>
    <w:rsid w:val="00C41517"/>
    <w:rsid w:val="00C458B2"/>
    <w:rsid w:val="00C558D2"/>
    <w:rsid w:val="00C66318"/>
    <w:rsid w:val="00C71F81"/>
    <w:rsid w:val="00C83A55"/>
    <w:rsid w:val="00C91C06"/>
    <w:rsid w:val="00CA3ED8"/>
    <w:rsid w:val="00CA42DF"/>
    <w:rsid w:val="00CB25D5"/>
    <w:rsid w:val="00CB3CC8"/>
    <w:rsid w:val="00CB46CB"/>
    <w:rsid w:val="00CB6B39"/>
    <w:rsid w:val="00CE2E4A"/>
    <w:rsid w:val="00CE4499"/>
    <w:rsid w:val="00CF0EB4"/>
    <w:rsid w:val="00CF1C1E"/>
    <w:rsid w:val="00CF2D60"/>
    <w:rsid w:val="00CF37DD"/>
    <w:rsid w:val="00D01034"/>
    <w:rsid w:val="00D01172"/>
    <w:rsid w:val="00D0643C"/>
    <w:rsid w:val="00D12C6E"/>
    <w:rsid w:val="00D323D2"/>
    <w:rsid w:val="00D329F5"/>
    <w:rsid w:val="00D34021"/>
    <w:rsid w:val="00D42C41"/>
    <w:rsid w:val="00D44961"/>
    <w:rsid w:val="00D47FD1"/>
    <w:rsid w:val="00D565B4"/>
    <w:rsid w:val="00D61C9B"/>
    <w:rsid w:val="00D745C2"/>
    <w:rsid w:val="00D74D4D"/>
    <w:rsid w:val="00D7686C"/>
    <w:rsid w:val="00DA6742"/>
    <w:rsid w:val="00DB0653"/>
    <w:rsid w:val="00DC73B8"/>
    <w:rsid w:val="00DD22BF"/>
    <w:rsid w:val="00DD44FD"/>
    <w:rsid w:val="00DD7338"/>
    <w:rsid w:val="00DE141E"/>
    <w:rsid w:val="00DE1DC8"/>
    <w:rsid w:val="00DE5D82"/>
    <w:rsid w:val="00DE78EA"/>
    <w:rsid w:val="00E0009A"/>
    <w:rsid w:val="00E1343E"/>
    <w:rsid w:val="00E17A25"/>
    <w:rsid w:val="00E2432C"/>
    <w:rsid w:val="00E25261"/>
    <w:rsid w:val="00E263AB"/>
    <w:rsid w:val="00E3461B"/>
    <w:rsid w:val="00E430AE"/>
    <w:rsid w:val="00E441F0"/>
    <w:rsid w:val="00E525B6"/>
    <w:rsid w:val="00E967CD"/>
    <w:rsid w:val="00EB24B6"/>
    <w:rsid w:val="00EB498F"/>
    <w:rsid w:val="00EC17EE"/>
    <w:rsid w:val="00ED35C5"/>
    <w:rsid w:val="00EE465C"/>
    <w:rsid w:val="00EF0649"/>
    <w:rsid w:val="00EF1576"/>
    <w:rsid w:val="00F0701F"/>
    <w:rsid w:val="00F25658"/>
    <w:rsid w:val="00F3342B"/>
    <w:rsid w:val="00F43794"/>
    <w:rsid w:val="00F4396D"/>
    <w:rsid w:val="00F54E43"/>
    <w:rsid w:val="00F75370"/>
    <w:rsid w:val="00F94BBD"/>
    <w:rsid w:val="00F95E36"/>
    <w:rsid w:val="00FA1494"/>
    <w:rsid w:val="00FB003E"/>
    <w:rsid w:val="00FB3473"/>
    <w:rsid w:val="00FD5B4C"/>
    <w:rsid w:val="00FF391C"/>
    <w:rsid w:val="00FF76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F6E"/>
    <w:pPr>
      <w:suppressAutoHyphens/>
      <w:spacing w:after="240" w:line="360" w:lineRule="auto"/>
    </w:pPr>
    <w:rPr>
      <w:rFonts w:ascii="Arial" w:eastAsia="Arial" w:hAnsi="Arial" w:cs="Arial"/>
      <w:color w:val="000000"/>
      <w:kern w:val="1"/>
    </w:rPr>
  </w:style>
  <w:style w:type="paragraph" w:styleId="Ttulo1">
    <w:name w:val="heading 1"/>
    <w:basedOn w:val="Normal"/>
    <w:next w:val="Normal"/>
    <w:qFormat/>
    <w:rsid w:val="00834F6E"/>
    <w:pPr>
      <w:keepNext/>
      <w:keepLines/>
      <w:spacing w:after="120"/>
      <w:outlineLvl w:val="0"/>
    </w:pPr>
    <w:rPr>
      <w:b/>
      <w:smallCaps/>
    </w:rPr>
  </w:style>
  <w:style w:type="paragraph" w:styleId="Ttulo2">
    <w:name w:val="heading 2"/>
    <w:basedOn w:val="Normal"/>
    <w:next w:val="Normal"/>
    <w:qFormat/>
    <w:rsid w:val="00834F6E"/>
    <w:pPr>
      <w:keepNext/>
      <w:keepLines/>
      <w:spacing w:before="360" w:after="80"/>
      <w:contextualSpacing/>
      <w:outlineLvl w:val="1"/>
    </w:pPr>
    <w:rPr>
      <w:b/>
      <w:sz w:val="36"/>
      <w:szCs w:val="36"/>
    </w:rPr>
  </w:style>
  <w:style w:type="paragraph" w:styleId="Ttulo3">
    <w:name w:val="heading 3"/>
    <w:basedOn w:val="Normal"/>
    <w:next w:val="Normal"/>
    <w:qFormat/>
    <w:rsid w:val="00834F6E"/>
    <w:pPr>
      <w:keepNext/>
      <w:keepLines/>
      <w:spacing w:before="280" w:after="80"/>
      <w:contextualSpacing/>
      <w:outlineLvl w:val="2"/>
    </w:pPr>
    <w:rPr>
      <w:b/>
      <w:sz w:val="28"/>
      <w:szCs w:val="28"/>
    </w:rPr>
  </w:style>
  <w:style w:type="paragraph" w:styleId="Ttulo4">
    <w:name w:val="heading 4"/>
    <w:basedOn w:val="Normal"/>
    <w:next w:val="Normal"/>
    <w:qFormat/>
    <w:rsid w:val="00834F6E"/>
    <w:pPr>
      <w:keepNext/>
      <w:keepLines/>
      <w:spacing w:before="240" w:after="40"/>
      <w:contextualSpacing/>
      <w:outlineLvl w:val="3"/>
    </w:pPr>
    <w:rPr>
      <w:b/>
      <w:sz w:val="24"/>
      <w:szCs w:val="24"/>
    </w:rPr>
  </w:style>
  <w:style w:type="paragraph" w:styleId="Ttulo5">
    <w:name w:val="heading 5"/>
    <w:basedOn w:val="Normal"/>
    <w:next w:val="Normal"/>
    <w:qFormat/>
    <w:rsid w:val="00834F6E"/>
    <w:pPr>
      <w:keepNext/>
      <w:keepLines/>
      <w:spacing w:before="220" w:after="40"/>
      <w:contextualSpacing/>
      <w:outlineLvl w:val="4"/>
    </w:pPr>
    <w:rPr>
      <w:b/>
      <w:sz w:val="22"/>
      <w:szCs w:val="22"/>
    </w:rPr>
  </w:style>
  <w:style w:type="paragraph" w:styleId="Ttulo6">
    <w:name w:val="heading 6"/>
    <w:basedOn w:val="Normal"/>
    <w:next w:val="Normal"/>
    <w:qFormat/>
    <w:rsid w:val="00834F6E"/>
    <w:pPr>
      <w:keepNext/>
      <w:keepLines/>
      <w:spacing w:before="200" w:after="40"/>
      <w:contextualSpacing/>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rsid w:val="00834F6E"/>
  </w:style>
  <w:style w:type="character" w:customStyle="1" w:styleId="apple-converted-space">
    <w:name w:val="apple-converted-space"/>
    <w:basedOn w:val="Fontepargpadro1"/>
    <w:rsid w:val="00834F6E"/>
  </w:style>
  <w:style w:type="character" w:styleId="Hyperlink">
    <w:name w:val="Hyperlink"/>
    <w:rsid w:val="00834F6E"/>
    <w:rPr>
      <w:color w:val="0000FF"/>
      <w:u w:val="single"/>
    </w:rPr>
  </w:style>
  <w:style w:type="character" w:customStyle="1" w:styleId="Forte1">
    <w:name w:val="Forte1"/>
    <w:rsid w:val="00834F6E"/>
    <w:rPr>
      <w:b/>
      <w:bCs/>
    </w:rPr>
  </w:style>
  <w:style w:type="character" w:customStyle="1" w:styleId="HiperlinkVisitado1">
    <w:name w:val="HiperlinkVisitado1"/>
    <w:rsid w:val="00834F6E"/>
    <w:rPr>
      <w:color w:val="800080"/>
      <w:u w:val="single"/>
    </w:rPr>
  </w:style>
  <w:style w:type="character" w:styleId="nfase">
    <w:name w:val="Emphasis"/>
    <w:qFormat/>
    <w:rsid w:val="00834F6E"/>
    <w:rPr>
      <w:i/>
      <w:iCs/>
    </w:rPr>
  </w:style>
  <w:style w:type="character" w:customStyle="1" w:styleId="TextodebaloChar">
    <w:name w:val="Texto de balão Char"/>
    <w:rsid w:val="00834F6E"/>
    <w:rPr>
      <w:rFonts w:ascii="Tahoma" w:hAnsi="Tahoma" w:cs="Tahoma"/>
      <w:sz w:val="16"/>
      <w:szCs w:val="16"/>
    </w:rPr>
  </w:style>
  <w:style w:type="character" w:customStyle="1" w:styleId="ListLabel1">
    <w:name w:val="ListLabel 1"/>
    <w:rsid w:val="00834F6E"/>
    <w:rPr>
      <w:rFonts w:eastAsia="Arial" w:cs="Arial"/>
    </w:rPr>
  </w:style>
  <w:style w:type="character" w:customStyle="1" w:styleId="ListLabel2">
    <w:name w:val="ListLabel 2"/>
    <w:rsid w:val="00834F6E"/>
    <w:rPr>
      <w:rFonts w:cs="Courier New"/>
    </w:rPr>
  </w:style>
  <w:style w:type="character" w:customStyle="1" w:styleId="ListLabel3">
    <w:name w:val="ListLabel 3"/>
    <w:rsid w:val="00834F6E"/>
    <w:rPr>
      <w:sz w:val="20"/>
    </w:rPr>
  </w:style>
  <w:style w:type="paragraph" w:customStyle="1" w:styleId="Ttulo10">
    <w:name w:val="Título1"/>
    <w:basedOn w:val="Normal"/>
    <w:next w:val="Corpodetexto"/>
    <w:rsid w:val="00834F6E"/>
    <w:pPr>
      <w:keepNext/>
      <w:spacing w:before="240" w:after="120"/>
    </w:pPr>
    <w:rPr>
      <w:rFonts w:ascii="Liberation Sans" w:eastAsia="Microsoft YaHei" w:hAnsi="Liberation Sans" w:cs="Arial Unicode MS"/>
      <w:sz w:val="28"/>
      <w:szCs w:val="28"/>
    </w:rPr>
  </w:style>
  <w:style w:type="paragraph" w:styleId="Corpodetexto">
    <w:name w:val="Body Text"/>
    <w:basedOn w:val="Normal"/>
    <w:link w:val="CorpodetextoChar"/>
    <w:rsid w:val="00834F6E"/>
    <w:pPr>
      <w:spacing w:after="140" w:line="288" w:lineRule="auto"/>
    </w:pPr>
  </w:style>
  <w:style w:type="paragraph" w:styleId="Lista">
    <w:name w:val="List"/>
    <w:basedOn w:val="Corpodetexto"/>
    <w:rsid w:val="00834F6E"/>
    <w:rPr>
      <w:rFonts w:cs="Arial Unicode MS"/>
    </w:rPr>
  </w:style>
  <w:style w:type="paragraph" w:styleId="Legenda">
    <w:name w:val="caption"/>
    <w:basedOn w:val="Normal"/>
    <w:qFormat/>
    <w:rsid w:val="00834F6E"/>
    <w:pPr>
      <w:suppressLineNumbers/>
      <w:spacing w:before="120" w:after="120"/>
    </w:pPr>
    <w:rPr>
      <w:rFonts w:cs="Arial Unicode MS"/>
      <w:i/>
      <w:iCs/>
      <w:sz w:val="24"/>
      <w:szCs w:val="24"/>
    </w:rPr>
  </w:style>
  <w:style w:type="paragraph" w:customStyle="1" w:styleId="ndice">
    <w:name w:val="Índice"/>
    <w:basedOn w:val="Normal"/>
    <w:rsid w:val="00834F6E"/>
    <w:pPr>
      <w:suppressLineNumbers/>
    </w:pPr>
    <w:rPr>
      <w:rFonts w:cs="Arial Unicode MS"/>
    </w:rPr>
  </w:style>
  <w:style w:type="paragraph" w:styleId="Ttulo">
    <w:name w:val="Title"/>
    <w:basedOn w:val="Normal"/>
    <w:next w:val="Normal"/>
    <w:link w:val="TtuloChar"/>
    <w:qFormat/>
    <w:rsid w:val="00834F6E"/>
    <w:pPr>
      <w:keepNext/>
      <w:keepLines/>
      <w:spacing w:after="0"/>
      <w:jc w:val="center"/>
    </w:pPr>
    <w:rPr>
      <w:b/>
      <w:smallCaps/>
      <w:sz w:val="32"/>
      <w:szCs w:val="32"/>
    </w:rPr>
  </w:style>
  <w:style w:type="paragraph" w:styleId="Subttulo">
    <w:name w:val="Subtitle"/>
    <w:basedOn w:val="Normal"/>
    <w:next w:val="Normal"/>
    <w:qFormat/>
    <w:rsid w:val="00834F6E"/>
    <w:pPr>
      <w:keepNext/>
      <w:keepLines/>
      <w:jc w:val="center"/>
    </w:pPr>
    <w:rPr>
      <w:b/>
      <w:i/>
      <w:color w:val="666666"/>
      <w:sz w:val="24"/>
      <w:szCs w:val="24"/>
    </w:rPr>
  </w:style>
  <w:style w:type="paragraph" w:styleId="NormalWeb">
    <w:name w:val="Normal (Web)"/>
    <w:basedOn w:val="Normal"/>
    <w:uiPriority w:val="99"/>
    <w:rsid w:val="00834F6E"/>
    <w:pPr>
      <w:spacing w:before="280" w:after="280" w:line="240" w:lineRule="auto"/>
    </w:pPr>
    <w:rPr>
      <w:rFonts w:ascii="Times New Roman" w:eastAsia="Times New Roman" w:hAnsi="Times New Roman" w:cs="Times New Roman"/>
      <w:color w:val="00000A"/>
      <w:sz w:val="24"/>
      <w:szCs w:val="24"/>
    </w:rPr>
  </w:style>
  <w:style w:type="paragraph" w:customStyle="1" w:styleId="PargrafodaLista1">
    <w:name w:val="Parágrafo da Lista1"/>
    <w:basedOn w:val="Normal"/>
    <w:rsid w:val="00834F6E"/>
    <w:pPr>
      <w:ind w:left="720"/>
      <w:contextualSpacing/>
    </w:pPr>
  </w:style>
  <w:style w:type="paragraph" w:customStyle="1" w:styleId="Legenda1">
    <w:name w:val="Legenda1"/>
    <w:basedOn w:val="Normal"/>
    <w:next w:val="Normal"/>
    <w:rsid w:val="00834F6E"/>
    <w:pPr>
      <w:spacing w:after="200" w:line="240" w:lineRule="auto"/>
    </w:pPr>
    <w:rPr>
      <w:i/>
      <w:iCs/>
      <w:color w:val="1F497D"/>
      <w:sz w:val="18"/>
      <w:szCs w:val="18"/>
    </w:rPr>
  </w:style>
  <w:style w:type="paragraph" w:customStyle="1" w:styleId="Textodebalo1">
    <w:name w:val="Texto de balão1"/>
    <w:basedOn w:val="Normal"/>
    <w:rsid w:val="00834F6E"/>
    <w:pPr>
      <w:spacing w:after="0" w:line="240" w:lineRule="auto"/>
    </w:pPr>
    <w:rPr>
      <w:rFonts w:ascii="Tahoma" w:hAnsi="Tahoma" w:cs="Tahoma"/>
      <w:sz w:val="16"/>
      <w:szCs w:val="16"/>
    </w:rPr>
  </w:style>
  <w:style w:type="paragraph" w:customStyle="1" w:styleId="Contedodoquadro">
    <w:name w:val="Conteúdo do quadro"/>
    <w:basedOn w:val="Normal"/>
    <w:rsid w:val="00834F6E"/>
  </w:style>
  <w:style w:type="paragraph" w:customStyle="1" w:styleId="Citaes">
    <w:name w:val="Citações"/>
    <w:basedOn w:val="Normal"/>
    <w:rsid w:val="00834F6E"/>
  </w:style>
  <w:style w:type="character" w:styleId="Forte">
    <w:name w:val="Strong"/>
    <w:uiPriority w:val="22"/>
    <w:qFormat/>
    <w:rsid w:val="004372C2"/>
    <w:rPr>
      <w:b/>
      <w:bCs/>
    </w:rPr>
  </w:style>
  <w:style w:type="paragraph" w:styleId="Citao">
    <w:name w:val="Quote"/>
    <w:basedOn w:val="Normal"/>
    <w:next w:val="Normal"/>
    <w:link w:val="CitaoChar"/>
    <w:uiPriority w:val="29"/>
    <w:qFormat/>
    <w:rsid w:val="004A0DD6"/>
    <w:rPr>
      <w:i/>
      <w:iCs/>
    </w:rPr>
  </w:style>
  <w:style w:type="character" w:customStyle="1" w:styleId="CitaoChar">
    <w:name w:val="Citação Char"/>
    <w:link w:val="Citao"/>
    <w:uiPriority w:val="29"/>
    <w:rsid w:val="004A0DD6"/>
    <w:rPr>
      <w:rFonts w:ascii="Arial" w:eastAsia="Arial" w:hAnsi="Arial" w:cs="Arial"/>
      <w:i/>
      <w:iCs/>
      <w:color w:val="000000"/>
      <w:kern w:val="1"/>
    </w:rPr>
  </w:style>
  <w:style w:type="paragraph" w:styleId="Cabealho">
    <w:name w:val="header"/>
    <w:basedOn w:val="Normal"/>
    <w:link w:val="CabealhoChar"/>
    <w:uiPriority w:val="99"/>
    <w:unhideWhenUsed/>
    <w:rsid w:val="00AF60E9"/>
    <w:pPr>
      <w:tabs>
        <w:tab w:val="center" w:pos="4252"/>
        <w:tab w:val="right" w:pos="8504"/>
      </w:tabs>
    </w:pPr>
  </w:style>
  <w:style w:type="character" w:customStyle="1" w:styleId="CabealhoChar">
    <w:name w:val="Cabeçalho Char"/>
    <w:link w:val="Cabealho"/>
    <w:uiPriority w:val="99"/>
    <w:rsid w:val="00AF60E9"/>
    <w:rPr>
      <w:rFonts w:ascii="Arial" w:eastAsia="Arial" w:hAnsi="Arial" w:cs="Arial"/>
      <w:color w:val="000000"/>
      <w:kern w:val="1"/>
    </w:rPr>
  </w:style>
  <w:style w:type="paragraph" w:styleId="Rodap">
    <w:name w:val="footer"/>
    <w:basedOn w:val="Normal"/>
    <w:link w:val="RodapChar"/>
    <w:uiPriority w:val="99"/>
    <w:unhideWhenUsed/>
    <w:rsid w:val="00AF60E9"/>
    <w:pPr>
      <w:tabs>
        <w:tab w:val="center" w:pos="4252"/>
        <w:tab w:val="right" w:pos="8504"/>
      </w:tabs>
    </w:pPr>
  </w:style>
  <w:style w:type="character" w:customStyle="1" w:styleId="RodapChar">
    <w:name w:val="Rodapé Char"/>
    <w:link w:val="Rodap"/>
    <w:uiPriority w:val="99"/>
    <w:rsid w:val="00AF60E9"/>
    <w:rPr>
      <w:rFonts w:ascii="Arial" w:eastAsia="Arial" w:hAnsi="Arial" w:cs="Arial"/>
      <w:color w:val="000000"/>
      <w:kern w:val="1"/>
    </w:rPr>
  </w:style>
  <w:style w:type="paragraph" w:styleId="Textodebalo">
    <w:name w:val="Balloon Text"/>
    <w:basedOn w:val="Normal"/>
    <w:link w:val="TextodebaloChar1"/>
    <w:uiPriority w:val="99"/>
    <w:semiHidden/>
    <w:unhideWhenUsed/>
    <w:rsid w:val="0025480A"/>
    <w:pPr>
      <w:spacing w:after="0" w:line="240" w:lineRule="auto"/>
    </w:pPr>
    <w:rPr>
      <w:rFonts w:ascii="Tahoma" w:hAnsi="Tahoma" w:cs="Tahoma"/>
      <w:sz w:val="16"/>
      <w:szCs w:val="16"/>
    </w:rPr>
  </w:style>
  <w:style w:type="character" w:customStyle="1" w:styleId="TextodebaloChar1">
    <w:name w:val="Texto de balão Char1"/>
    <w:link w:val="Textodebalo"/>
    <w:uiPriority w:val="99"/>
    <w:semiHidden/>
    <w:rsid w:val="0025480A"/>
    <w:rPr>
      <w:rFonts w:ascii="Tahoma" w:eastAsia="Arial" w:hAnsi="Tahoma" w:cs="Tahoma"/>
      <w:color w:val="000000"/>
      <w:kern w:val="1"/>
      <w:sz w:val="16"/>
      <w:szCs w:val="16"/>
    </w:rPr>
  </w:style>
  <w:style w:type="paragraph" w:styleId="SemEspaamento">
    <w:name w:val="No Spacing"/>
    <w:link w:val="SemEspaamentoChar"/>
    <w:uiPriority w:val="1"/>
    <w:qFormat/>
    <w:rsid w:val="0025480A"/>
    <w:rPr>
      <w:rFonts w:ascii="Calibri" w:hAnsi="Calibri"/>
      <w:sz w:val="22"/>
      <w:szCs w:val="22"/>
    </w:rPr>
  </w:style>
  <w:style w:type="character" w:customStyle="1" w:styleId="SemEspaamentoChar">
    <w:name w:val="Sem Espaçamento Char"/>
    <w:link w:val="SemEspaamento"/>
    <w:uiPriority w:val="1"/>
    <w:rsid w:val="0025480A"/>
    <w:rPr>
      <w:rFonts w:ascii="Calibri" w:hAnsi="Calibri"/>
      <w:sz w:val="22"/>
      <w:szCs w:val="22"/>
    </w:rPr>
  </w:style>
  <w:style w:type="paragraph" w:styleId="Textodenotadefim">
    <w:name w:val="endnote text"/>
    <w:basedOn w:val="Normal"/>
    <w:link w:val="TextodenotadefimChar"/>
    <w:uiPriority w:val="99"/>
    <w:semiHidden/>
    <w:unhideWhenUsed/>
    <w:rsid w:val="00CB3CC8"/>
  </w:style>
  <w:style w:type="character" w:customStyle="1" w:styleId="TextodenotadefimChar">
    <w:name w:val="Texto de nota de fim Char"/>
    <w:link w:val="Textodenotadefim"/>
    <w:uiPriority w:val="99"/>
    <w:semiHidden/>
    <w:rsid w:val="00CB3CC8"/>
    <w:rPr>
      <w:rFonts w:ascii="Arial" w:eastAsia="Arial" w:hAnsi="Arial" w:cs="Arial"/>
      <w:color w:val="000000"/>
      <w:kern w:val="1"/>
    </w:rPr>
  </w:style>
  <w:style w:type="character" w:styleId="Refdenotadefim">
    <w:name w:val="endnote reference"/>
    <w:uiPriority w:val="99"/>
    <w:semiHidden/>
    <w:unhideWhenUsed/>
    <w:rsid w:val="00CB3CC8"/>
    <w:rPr>
      <w:vertAlign w:val="superscript"/>
    </w:rPr>
  </w:style>
  <w:style w:type="paragraph" w:styleId="Textodenotaderodap">
    <w:name w:val="footnote text"/>
    <w:basedOn w:val="Normal"/>
    <w:link w:val="TextodenotaderodapChar"/>
    <w:uiPriority w:val="99"/>
    <w:semiHidden/>
    <w:unhideWhenUsed/>
    <w:rsid w:val="00CB3CC8"/>
  </w:style>
  <w:style w:type="character" w:customStyle="1" w:styleId="TextodenotaderodapChar">
    <w:name w:val="Texto de nota de rodapé Char"/>
    <w:link w:val="Textodenotaderodap"/>
    <w:uiPriority w:val="99"/>
    <w:semiHidden/>
    <w:rsid w:val="00CB3CC8"/>
    <w:rPr>
      <w:rFonts w:ascii="Arial" w:eastAsia="Arial" w:hAnsi="Arial" w:cs="Arial"/>
      <w:color w:val="000000"/>
      <w:kern w:val="1"/>
    </w:rPr>
  </w:style>
  <w:style w:type="character" w:styleId="Refdenotaderodap">
    <w:name w:val="footnote reference"/>
    <w:uiPriority w:val="99"/>
    <w:semiHidden/>
    <w:unhideWhenUsed/>
    <w:rsid w:val="00CB3CC8"/>
    <w:rPr>
      <w:vertAlign w:val="superscript"/>
    </w:rPr>
  </w:style>
  <w:style w:type="paragraph" w:styleId="PargrafodaLista">
    <w:name w:val="List Paragraph"/>
    <w:basedOn w:val="Normal"/>
    <w:uiPriority w:val="34"/>
    <w:qFormat/>
    <w:rsid w:val="009E5C00"/>
    <w:pPr>
      <w:ind w:left="708"/>
    </w:pPr>
  </w:style>
  <w:style w:type="paragraph" w:customStyle="1" w:styleId="yiv1858899038msonormal">
    <w:name w:val="yiv1858899038msonormal"/>
    <w:basedOn w:val="Normal"/>
    <w:rsid w:val="00115FC4"/>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customStyle="1" w:styleId="UnresolvedMention">
    <w:name w:val="Unresolved Mention"/>
    <w:basedOn w:val="Fontepargpadro"/>
    <w:uiPriority w:val="99"/>
    <w:semiHidden/>
    <w:unhideWhenUsed/>
    <w:rsid w:val="000061F4"/>
    <w:rPr>
      <w:color w:val="808080"/>
      <w:shd w:val="clear" w:color="auto" w:fill="E6E6E6"/>
    </w:rPr>
  </w:style>
  <w:style w:type="paragraph" w:styleId="Commarcadores">
    <w:name w:val="List Bullet"/>
    <w:basedOn w:val="Normal"/>
    <w:uiPriority w:val="99"/>
    <w:unhideWhenUsed/>
    <w:rsid w:val="00944976"/>
    <w:pPr>
      <w:numPr>
        <w:numId w:val="30"/>
      </w:numPr>
      <w:contextualSpacing/>
    </w:pPr>
  </w:style>
  <w:style w:type="paragraph" w:styleId="Primeirorecuodecorpodetexto">
    <w:name w:val="Body Text First Indent"/>
    <w:basedOn w:val="Corpodetexto"/>
    <w:link w:val="PrimeirorecuodecorpodetextoChar"/>
    <w:uiPriority w:val="99"/>
    <w:unhideWhenUsed/>
    <w:rsid w:val="00944976"/>
    <w:pPr>
      <w:spacing w:after="240" w:line="360" w:lineRule="auto"/>
      <w:ind w:firstLine="360"/>
    </w:pPr>
  </w:style>
  <w:style w:type="character" w:customStyle="1" w:styleId="CorpodetextoChar">
    <w:name w:val="Corpo de texto Char"/>
    <w:basedOn w:val="Fontepargpadro"/>
    <w:link w:val="Corpodetexto"/>
    <w:rsid w:val="00944976"/>
    <w:rPr>
      <w:rFonts w:ascii="Arial" w:eastAsia="Arial" w:hAnsi="Arial" w:cs="Arial"/>
      <w:color w:val="000000"/>
      <w:kern w:val="1"/>
    </w:rPr>
  </w:style>
  <w:style w:type="character" w:customStyle="1" w:styleId="PrimeirorecuodecorpodetextoChar">
    <w:name w:val="Primeiro recuo de corpo de texto Char"/>
    <w:basedOn w:val="CorpodetextoChar"/>
    <w:link w:val="Primeirorecuodecorpodetexto"/>
    <w:uiPriority w:val="99"/>
    <w:rsid w:val="00944976"/>
    <w:rPr>
      <w:rFonts w:ascii="Arial" w:eastAsia="Arial" w:hAnsi="Arial" w:cs="Arial"/>
      <w:color w:val="000000"/>
      <w:kern w:val="1"/>
    </w:rPr>
  </w:style>
  <w:style w:type="character" w:styleId="HiperlinkVisitado">
    <w:name w:val="FollowedHyperlink"/>
    <w:basedOn w:val="Fontepargpadro"/>
    <w:uiPriority w:val="99"/>
    <w:semiHidden/>
    <w:unhideWhenUsed/>
    <w:rsid w:val="00944976"/>
    <w:rPr>
      <w:color w:val="954F72" w:themeColor="followedHyperlink"/>
      <w:u w:val="single"/>
    </w:rPr>
  </w:style>
  <w:style w:type="paragraph" w:customStyle="1" w:styleId="Default">
    <w:name w:val="Default"/>
    <w:rsid w:val="00AF7CB2"/>
    <w:pPr>
      <w:autoSpaceDE w:val="0"/>
      <w:autoSpaceDN w:val="0"/>
      <w:adjustRightInd w:val="0"/>
    </w:pPr>
    <w:rPr>
      <w:rFonts w:ascii="Calibri" w:hAnsi="Calibri" w:cs="Calibri"/>
      <w:color w:val="000000"/>
      <w:sz w:val="24"/>
      <w:szCs w:val="24"/>
    </w:rPr>
  </w:style>
  <w:style w:type="character" w:customStyle="1" w:styleId="TtuloChar">
    <w:name w:val="Título Char"/>
    <w:basedOn w:val="Fontepargpadro"/>
    <w:link w:val="Ttulo"/>
    <w:rsid w:val="00B2160C"/>
    <w:rPr>
      <w:rFonts w:ascii="Arial" w:eastAsia="Arial" w:hAnsi="Arial" w:cs="Arial"/>
      <w:b/>
      <w:smallCaps/>
      <w:color w:val="000000"/>
      <w:kern w:val="1"/>
      <w:sz w:val="32"/>
      <w:szCs w:val="32"/>
    </w:rPr>
  </w:style>
  <w:style w:type="character" w:customStyle="1" w:styleId="il">
    <w:name w:val="il"/>
    <w:basedOn w:val="Fontepargpadro"/>
    <w:rsid w:val="009032FC"/>
  </w:style>
</w:styles>
</file>

<file path=word/webSettings.xml><?xml version="1.0" encoding="utf-8"?>
<w:webSettings xmlns:r="http://schemas.openxmlformats.org/officeDocument/2006/relationships" xmlns:w="http://schemas.openxmlformats.org/wordprocessingml/2006/main">
  <w:divs>
    <w:div w:id="31276082">
      <w:bodyDiv w:val="1"/>
      <w:marLeft w:val="0"/>
      <w:marRight w:val="0"/>
      <w:marTop w:val="0"/>
      <w:marBottom w:val="0"/>
      <w:divBdr>
        <w:top w:val="none" w:sz="0" w:space="0" w:color="auto"/>
        <w:left w:val="none" w:sz="0" w:space="0" w:color="auto"/>
        <w:bottom w:val="none" w:sz="0" w:space="0" w:color="auto"/>
        <w:right w:val="none" w:sz="0" w:space="0" w:color="auto"/>
      </w:divBdr>
    </w:div>
    <w:div w:id="93406582">
      <w:bodyDiv w:val="1"/>
      <w:marLeft w:val="0"/>
      <w:marRight w:val="0"/>
      <w:marTop w:val="0"/>
      <w:marBottom w:val="0"/>
      <w:divBdr>
        <w:top w:val="none" w:sz="0" w:space="0" w:color="auto"/>
        <w:left w:val="none" w:sz="0" w:space="0" w:color="auto"/>
        <w:bottom w:val="none" w:sz="0" w:space="0" w:color="auto"/>
        <w:right w:val="none" w:sz="0" w:space="0" w:color="auto"/>
      </w:divBdr>
    </w:div>
    <w:div w:id="116342796">
      <w:bodyDiv w:val="1"/>
      <w:marLeft w:val="0"/>
      <w:marRight w:val="0"/>
      <w:marTop w:val="0"/>
      <w:marBottom w:val="0"/>
      <w:divBdr>
        <w:top w:val="none" w:sz="0" w:space="0" w:color="auto"/>
        <w:left w:val="none" w:sz="0" w:space="0" w:color="auto"/>
        <w:bottom w:val="none" w:sz="0" w:space="0" w:color="auto"/>
        <w:right w:val="none" w:sz="0" w:space="0" w:color="auto"/>
      </w:divBdr>
    </w:div>
    <w:div w:id="313265588">
      <w:bodyDiv w:val="1"/>
      <w:marLeft w:val="0"/>
      <w:marRight w:val="0"/>
      <w:marTop w:val="0"/>
      <w:marBottom w:val="0"/>
      <w:divBdr>
        <w:top w:val="none" w:sz="0" w:space="0" w:color="auto"/>
        <w:left w:val="none" w:sz="0" w:space="0" w:color="auto"/>
        <w:bottom w:val="none" w:sz="0" w:space="0" w:color="auto"/>
        <w:right w:val="none" w:sz="0" w:space="0" w:color="auto"/>
      </w:divBdr>
      <w:divsChild>
        <w:div w:id="1116214254">
          <w:marLeft w:val="0"/>
          <w:marRight w:val="0"/>
          <w:marTop w:val="0"/>
          <w:marBottom w:val="0"/>
          <w:divBdr>
            <w:top w:val="none" w:sz="0" w:space="0" w:color="auto"/>
            <w:left w:val="none" w:sz="0" w:space="0" w:color="auto"/>
            <w:bottom w:val="none" w:sz="0" w:space="0" w:color="auto"/>
            <w:right w:val="none" w:sz="0" w:space="0" w:color="auto"/>
          </w:divBdr>
          <w:divsChild>
            <w:div w:id="1535456491">
              <w:marLeft w:val="0"/>
              <w:marRight w:val="0"/>
              <w:marTop w:val="0"/>
              <w:marBottom w:val="0"/>
              <w:divBdr>
                <w:top w:val="none" w:sz="0" w:space="0" w:color="auto"/>
                <w:left w:val="none" w:sz="0" w:space="0" w:color="auto"/>
                <w:bottom w:val="none" w:sz="0" w:space="0" w:color="auto"/>
                <w:right w:val="none" w:sz="0" w:space="0" w:color="auto"/>
              </w:divBdr>
              <w:divsChild>
                <w:div w:id="1119911584">
                  <w:marLeft w:val="0"/>
                  <w:marRight w:val="0"/>
                  <w:marTop w:val="0"/>
                  <w:marBottom w:val="0"/>
                  <w:divBdr>
                    <w:top w:val="none" w:sz="0" w:space="0" w:color="auto"/>
                    <w:left w:val="none" w:sz="0" w:space="0" w:color="auto"/>
                    <w:bottom w:val="none" w:sz="0" w:space="0" w:color="auto"/>
                    <w:right w:val="none" w:sz="0" w:space="0" w:color="auto"/>
                  </w:divBdr>
                  <w:divsChild>
                    <w:div w:id="372997054">
                      <w:marLeft w:val="0"/>
                      <w:marRight w:val="0"/>
                      <w:marTop w:val="0"/>
                      <w:marBottom w:val="0"/>
                      <w:divBdr>
                        <w:top w:val="none" w:sz="0" w:space="0" w:color="auto"/>
                        <w:left w:val="none" w:sz="0" w:space="0" w:color="auto"/>
                        <w:bottom w:val="none" w:sz="0" w:space="0" w:color="auto"/>
                        <w:right w:val="none" w:sz="0" w:space="0" w:color="auto"/>
                      </w:divBdr>
                      <w:divsChild>
                        <w:div w:id="12507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595930">
      <w:bodyDiv w:val="1"/>
      <w:marLeft w:val="0"/>
      <w:marRight w:val="0"/>
      <w:marTop w:val="0"/>
      <w:marBottom w:val="0"/>
      <w:divBdr>
        <w:top w:val="none" w:sz="0" w:space="0" w:color="auto"/>
        <w:left w:val="none" w:sz="0" w:space="0" w:color="auto"/>
        <w:bottom w:val="none" w:sz="0" w:space="0" w:color="auto"/>
        <w:right w:val="none" w:sz="0" w:space="0" w:color="auto"/>
      </w:divBdr>
      <w:divsChild>
        <w:div w:id="614754943">
          <w:marLeft w:val="0"/>
          <w:marRight w:val="51"/>
          <w:marTop w:val="0"/>
          <w:marBottom w:val="0"/>
          <w:divBdr>
            <w:top w:val="none" w:sz="0" w:space="0" w:color="auto"/>
            <w:left w:val="none" w:sz="0" w:space="0" w:color="auto"/>
            <w:bottom w:val="none" w:sz="0" w:space="0" w:color="auto"/>
            <w:right w:val="none" w:sz="0" w:space="0" w:color="auto"/>
          </w:divBdr>
        </w:div>
        <w:div w:id="1150513412">
          <w:marLeft w:val="0"/>
          <w:marRight w:val="51"/>
          <w:marTop w:val="0"/>
          <w:marBottom w:val="0"/>
          <w:divBdr>
            <w:top w:val="none" w:sz="0" w:space="0" w:color="auto"/>
            <w:left w:val="none" w:sz="0" w:space="0" w:color="auto"/>
            <w:bottom w:val="none" w:sz="0" w:space="0" w:color="auto"/>
            <w:right w:val="none" w:sz="0" w:space="0" w:color="auto"/>
          </w:divBdr>
        </w:div>
        <w:div w:id="1530339120">
          <w:marLeft w:val="0"/>
          <w:marRight w:val="51"/>
          <w:marTop w:val="0"/>
          <w:marBottom w:val="0"/>
          <w:divBdr>
            <w:top w:val="none" w:sz="0" w:space="0" w:color="auto"/>
            <w:left w:val="none" w:sz="0" w:space="0" w:color="auto"/>
            <w:bottom w:val="none" w:sz="0" w:space="0" w:color="auto"/>
            <w:right w:val="none" w:sz="0" w:space="0" w:color="auto"/>
          </w:divBdr>
        </w:div>
        <w:div w:id="263155688">
          <w:marLeft w:val="0"/>
          <w:marRight w:val="51"/>
          <w:marTop w:val="0"/>
          <w:marBottom w:val="0"/>
          <w:divBdr>
            <w:top w:val="none" w:sz="0" w:space="0" w:color="auto"/>
            <w:left w:val="none" w:sz="0" w:space="0" w:color="auto"/>
            <w:bottom w:val="none" w:sz="0" w:space="0" w:color="auto"/>
            <w:right w:val="none" w:sz="0" w:space="0" w:color="auto"/>
          </w:divBdr>
        </w:div>
        <w:div w:id="1247112329">
          <w:marLeft w:val="0"/>
          <w:marRight w:val="51"/>
          <w:marTop w:val="0"/>
          <w:marBottom w:val="0"/>
          <w:divBdr>
            <w:top w:val="none" w:sz="0" w:space="0" w:color="auto"/>
            <w:left w:val="none" w:sz="0" w:space="0" w:color="auto"/>
            <w:bottom w:val="none" w:sz="0" w:space="0" w:color="auto"/>
            <w:right w:val="none" w:sz="0" w:space="0" w:color="auto"/>
          </w:divBdr>
        </w:div>
        <w:div w:id="2038576925">
          <w:marLeft w:val="0"/>
          <w:marRight w:val="51"/>
          <w:marTop w:val="0"/>
          <w:marBottom w:val="0"/>
          <w:divBdr>
            <w:top w:val="none" w:sz="0" w:space="0" w:color="auto"/>
            <w:left w:val="none" w:sz="0" w:space="0" w:color="auto"/>
            <w:bottom w:val="none" w:sz="0" w:space="0" w:color="auto"/>
            <w:right w:val="none" w:sz="0" w:space="0" w:color="auto"/>
          </w:divBdr>
        </w:div>
        <w:div w:id="2026592680">
          <w:marLeft w:val="0"/>
          <w:marRight w:val="51"/>
          <w:marTop w:val="0"/>
          <w:marBottom w:val="0"/>
          <w:divBdr>
            <w:top w:val="none" w:sz="0" w:space="0" w:color="auto"/>
            <w:left w:val="none" w:sz="0" w:space="0" w:color="auto"/>
            <w:bottom w:val="none" w:sz="0" w:space="0" w:color="auto"/>
            <w:right w:val="none" w:sz="0" w:space="0" w:color="auto"/>
          </w:divBdr>
        </w:div>
      </w:divsChild>
    </w:div>
    <w:div w:id="485170559">
      <w:bodyDiv w:val="1"/>
      <w:marLeft w:val="0"/>
      <w:marRight w:val="0"/>
      <w:marTop w:val="0"/>
      <w:marBottom w:val="0"/>
      <w:divBdr>
        <w:top w:val="none" w:sz="0" w:space="0" w:color="auto"/>
        <w:left w:val="none" w:sz="0" w:space="0" w:color="auto"/>
        <w:bottom w:val="none" w:sz="0" w:space="0" w:color="auto"/>
        <w:right w:val="none" w:sz="0" w:space="0" w:color="auto"/>
      </w:divBdr>
    </w:div>
    <w:div w:id="749692053">
      <w:bodyDiv w:val="1"/>
      <w:marLeft w:val="0"/>
      <w:marRight w:val="0"/>
      <w:marTop w:val="0"/>
      <w:marBottom w:val="0"/>
      <w:divBdr>
        <w:top w:val="none" w:sz="0" w:space="0" w:color="auto"/>
        <w:left w:val="none" w:sz="0" w:space="0" w:color="auto"/>
        <w:bottom w:val="none" w:sz="0" w:space="0" w:color="auto"/>
        <w:right w:val="none" w:sz="0" w:space="0" w:color="auto"/>
      </w:divBdr>
      <w:divsChild>
        <w:div w:id="1221018866">
          <w:marLeft w:val="0"/>
          <w:marRight w:val="51"/>
          <w:marTop w:val="0"/>
          <w:marBottom w:val="0"/>
          <w:divBdr>
            <w:top w:val="none" w:sz="0" w:space="0" w:color="auto"/>
            <w:left w:val="none" w:sz="0" w:space="0" w:color="auto"/>
            <w:bottom w:val="none" w:sz="0" w:space="0" w:color="auto"/>
            <w:right w:val="none" w:sz="0" w:space="0" w:color="auto"/>
          </w:divBdr>
        </w:div>
        <w:div w:id="72507207">
          <w:marLeft w:val="0"/>
          <w:marRight w:val="51"/>
          <w:marTop w:val="0"/>
          <w:marBottom w:val="0"/>
          <w:divBdr>
            <w:top w:val="none" w:sz="0" w:space="0" w:color="auto"/>
            <w:left w:val="none" w:sz="0" w:space="0" w:color="auto"/>
            <w:bottom w:val="none" w:sz="0" w:space="0" w:color="auto"/>
            <w:right w:val="none" w:sz="0" w:space="0" w:color="auto"/>
          </w:divBdr>
        </w:div>
        <w:div w:id="1155948525">
          <w:marLeft w:val="0"/>
          <w:marRight w:val="51"/>
          <w:marTop w:val="0"/>
          <w:marBottom w:val="0"/>
          <w:divBdr>
            <w:top w:val="none" w:sz="0" w:space="0" w:color="auto"/>
            <w:left w:val="none" w:sz="0" w:space="0" w:color="auto"/>
            <w:bottom w:val="none" w:sz="0" w:space="0" w:color="auto"/>
            <w:right w:val="none" w:sz="0" w:space="0" w:color="auto"/>
          </w:divBdr>
        </w:div>
        <w:div w:id="891623100">
          <w:marLeft w:val="0"/>
          <w:marRight w:val="51"/>
          <w:marTop w:val="0"/>
          <w:marBottom w:val="0"/>
          <w:divBdr>
            <w:top w:val="none" w:sz="0" w:space="0" w:color="auto"/>
            <w:left w:val="none" w:sz="0" w:space="0" w:color="auto"/>
            <w:bottom w:val="none" w:sz="0" w:space="0" w:color="auto"/>
            <w:right w:val="none" w:sz="0" w:space="0" w:color="auto"/>
          </w:divBdr>
        </w:div>
        <w:div w:id="823811890">
          <w:marLeft w:val="0"/>
          <w:marRight w:val="51"/>
          <w:marTop w:val="0"/>
          <w:marBottom w:val="0"/>
          <w:divBdr>
            <w:top w:val="none" w:sz="0" w:space="0" w:color="auto"/>
            <w:left w:val="none" w:sz="0" w:space="0" w:color="auto"/>
            <w:bottom w:val="none" w:sz="0" w:space="0" w:color="auto"/>
            <w:right w:val="none" w:sz="0" w:space="0" w:color="auto"/>
          </w:divBdr>
        </w:div>
        <w:div w:id="409163289">
          <w:marLeft w:val="0"/>
          <w:marRight w:val="51"/>
          <w:marTop w:val="0"/>
          <w:marBottom w:val="0"/>
          <w:divBdr>
            <w:top w:val="none" w:sz="0" w:space="0" w:color="auto"/>
            <w:left w:val="none" w:sz="0" w:space="0" w:color="auto"/>
            <w:bottom w:val="none" w:sz="0" w:space="0" w:color="auto"/>
            <w:right w:val="none" w:sz="0" w:space="0" w:color="auto"/>
          </w:divBdr>
        </w:div>
        <w:div w:id="443498388">
          <w:marLeft w:val="0"/>
          <w:marRight w:val="51"/>
          <w:marTop w:val="0"/>
          <w:marBottom w:val="0"/>
          <w:divBdr>
            <w:top w:val="none" w:sz="0" w:space="0" w:color="auto"/>
            <w:left w:val="none" w:sz="0" w:space="0" w:color="auto"/>
            <w:bottom w:val="none" w:sz="0" w:space="0" w:color="auto"/>
            <w:right w:val="none" w:sz="0" w:space="0" w:color="auto"/>
          </w:divBdr>
        </w:div>
      </w:divsChild>
    </w:div>
    <w:div w:id="753162830">
      <w:bodyDiv w:val="1"/>
      <w:marLeft w:val="0"/>
      <w:marRight w:val="0"/>
      <w:marTop w:val="0"/>
      <w:marBottom w:val="0"/>
      <w:divBdr>
        <w:top w:val="none" w:sz="0" w:space="0" w:color="auto"/>
        <w:left w:val="none" w:sz="0" w:space="0" w:color="auto"/>
        <w:bottom w:val="none" w:sz="0" w:space="0" w:color="auto"/>
        <w:right w:val="none" w:sz="0" w:space="0" w:color="auto"/>
      </w:divBdr>
      <w:divsChild>
        <w:div w:id="1996832433">
          <w:marLeft w:val="0"/>
          <w:marRight w:val="0"/>
          <w:marTop w:val="0"/>
          <w:marBottom w:val="0"/>
          <w:divBdr>
            <w:top w:val="none" w:sz="0" w:space="0" w:color="auto"/>
            <w:left w:val="none" w:sz="0" w:space="0" w:color="auto"/>
            <w:bottom w:val="none" w:sz="0" w:space="0" w:color="auto"/>
            <w:right w:val="none" w:sz="0" w:space="0" w:color="auto"/>
          </w:divBdr>
        </w:div>
        <w:div w:id="751782870">
          <w:marLeft w:val="0"/>
          <w:marRight w:val="0"/>
          <w:marTop w:val="0"/>
          <w:marBottom w:val="0"/>
          <w:divBdr>
            <w:top w:val="none" w:sz="0" w:space="0" w:color="auto"/>
            <w:left w:val="none" w:sz="0" w:space="0" w:color="auto"/>
            <w:bottom w:val="none" w:sz="0" w:space="0" w:color="auto"/>
            <w:right w:val="none" w:sz="0" w:space="0" w:color="auto"/>
          </w:divBdr>
        </w:div>
        <w:div w:id="1812625734">
          <w:marLeft w:val="0"/>
          <w:marRight w:val="0"/>
          <w:marTop w:val="0"/>
          <w:marBottom w:val="0"/>
          <w:divBdr>
            <w:top w:val="none" w:sz="0" w:space="0" w:color="auto"/>
            <w:left w:val="none" w:sz="0" w:space="0" w:color="auto"/>
            <w:bottom w:val="none" w:sz="0" w:space="0" w:color="auto"/>
            <w:right w:val="none" w:sz="0" w:space="0" w:color="auto"/>
          </w:divBdr>
        </w:div>
      </w:divsChild>
    </w:div>
    <w:div w:id="1135872579">
      <w:bodyDiv w:val="1"/>
      <w:marLeft w:val="0"/>
      <w:marRight w:val="0"/>
      <w:marTop w:val="0"/>
      <w:marBottom w:val="0"/>
      <w:divBdr>
        <w:top w:val="none" w:sz="0" w:space="0" w:color="auto"/>
        <w:left w:val="none" w:sz="0" w:space="0" w:color="auto"/>
        <w:bottom w:val="none" w:sz="0" w:space="0" w:color="auto"/>
        <w:right w:val="none" w:sz="0" w:space="0" w:color="auto"/>
      </w:divBdr>
    </w:div>
    <w:div w:id="1638610861">
      <w:bodyDiv w:val="1"/>
      <w:marLeft w:val="0"/>
      <w:marRight w:val="0"/>
      <w:marTop w:val="0"/>
      <w:marBottom w:val="0"/>
      <w:divBdr>
        <w:top w:val="none" w:sz="0" w:space="0" w:color="auto"/>
        <w:left w:val="none" w:sz="0" w:space="0" w:color="auto"/>
        <w:bottom w:val="none" w:sz="0" w:space="0" w:color="auto"/>
        <w:right w:val="none" w:sz="0" w:space="0" w:color="auto"/>
      </w:divBdr>
    </w:div>
    <w:div w:id="2026589602">
      <w:bodyDiv w:val="1"/>
      <w:marLeft w:val="0"/>
      <w:marRight w:val="0"/>
      <w:marTop w:val="0"/>
      <w:marBottom w:val="0"/>
      <w:divBdr>
        <w:top w:val="none" w:sz="0" w:space="0" w:color="auto"/>
        <w:left w:val="none" w:sz="0" w:space="0" w:color="auto"/>
        <w:bottom w:val="none" w:sz="0" w:space="0" w:color="auto"/>
        <w:right w:val="none" w:sz="0" w:space="0" w:color="auto"/>
      </w:divBdr>
      <w:divsChild>
        <w:div w:id="232200211">
          <w:marLeft w:val="0"/>
          <w:marRight w:val="0"/>
          <w:marTop w:val="0"/>
          <w:marBottom w:val="0"/>
          <w:divBdr>
            <w:top w:val="none" w:sz="0" w:space="0" w:color="auto"/>
            <w:left w:val="none" w:sz="0" w:space="0" w:color="auto"/>
            <w:bottom w:val="none" w:sz="0" w:space="0" w:color="auto"/>
            <w:right w:val="none" w:sz="0" w:space="0" w:color="auto"/>
          </w:divBdr>
        </w:div>
        <w:div w:id="438573451">
          <w:marLeft w:val="0"/>
          <w:marRight w:val="0"/>
          <w:marTop w:val="0"/>
          <w:marBottom w:val="0"/>
          <w:divBdr>
            <w:top w:val="none" w:sz="0" w:space="0" w:color="auto"/>
            <w:left w:val="none" w:sz="0" w:space="0" w:color="auto"/>
            <w:bottom w:val="none" w:sz="0" w:space="0" w:color="auto"/>
            <w:right w:val="none" w:sz="0" w:space="0" w:color="auto"/>
          </w:divBdr>
        </w:div>
        <w:div w:id="158812021">
          <w:marLeft w:val="0"/>
          <w:marRight w:val="0"/>
          <w:marTop w:val="0"/>
          <w:marBottom w:val="0"/>
          <w:divBdr>
            <w:top w:val="none" w:sz="0" w:space="0" w:color="auto"/>
            <w:left w:val="none" w:sz="0" w:space="0" w:color="auto"/>
            <w:bottom w:val="none" w:sz="0" w:space="0" w:color="auto"/>
            <w:right w:val="none" w:sz="0" w:space="0" w:color="auto"/>
          </w:divBdr>
        </w:div>
      </w:divsChild>
    </w:div>
    <w:div w:id="21132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bararaamartins@outlook.com1;igor1souza@hotmail.com2;leandro.marim@hotmail.com3;lorranybatistaamorim@gmail.com4;pablonovosrumos@hotmail.com5;weslenfurtado@hotmail.com6"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aureside.org.br/ilum.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B09E5-49DF-486F-83E3-27FEF8F1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16</Pages>
  <Words>3057</Words>
  <Characters>16514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cp:lastModifiedBy>
  <cp:revision>32</cp:revision>
  <cp:lastPrinted>2017-11-09T18:11:00Z</cp:lastPrinted>
  <dcterms:created xsi:type="dcterms:W3CDTF">2017-11-08T00:16:00Z</dcterms:created>
  <dcterms:modified xsi:type="dcterms:W3CDTF">2017-12-01T12:29:00Z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